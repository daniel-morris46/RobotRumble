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18" w:rsidRPr="00D23BB1" w:rsidRDefault="007C0418" w:rsidP="00145897">
      <w:pPr>
        <w:spacing w:line="240" w:lineRule="auto"/>
        <w:rPr>
          <w:rFonts w:ascii="Times New Roman" w:hAnsi="Times New Roman" w:cs="Times New Roman"/>
          <w:sz w:val="24"/>
          <w:szCs w:val="24"/>
        </w:rPr>
      </w:pPr>
      <w:r w:rsidRPr="00D23BB1">
        <w:rPr>
          <w:rFonts w:ascii="Times New Roman" w:hAnsi="Times New Roman" w:cs="Times New Roman"/>
          <w:sz w:val="24"/>
          <w:szCs w:val="24"/>
        </w:rPr>
        <w:t>Table of Contents:</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Executive Statement</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Game Rules</w:t>
      </w:r>
      <w:r w:rsidR="00D23BB1">
        <w:rPr>
          <w:rFonts w:ascii="Times New Roman" w:hAnsi="Times New Roman" w:cs="Times New Roman"/>
          <w:sz w:val="24"/>
          <w:szCs w:val="24"/>
        </w:rPr>
        <w:t xml:space="preserve"> and Programming Task</w:t>
      </w:r>
    </w:p>
    <w:p w:rsidR="007C0418"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Overview of the UI</w:t>
      </w:r>
    </w:p>
    <w:p w:rsidR="00D23BB1" w:rsidRPr="00D23BB1" w:rsidRDefault="00D23BB1"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System Diagram</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Actors</w:t>
      </w:r>
      <w:r w:rsidR="00D23BB1">
        <w:rPr>
          <w:rFonts w:ascii="Times New Roman" w:hAnsi="Times New Roman" w:cs="Times New Roman"/>
          <w:sz w:val="24"/>
          <w:szCs w:val="24"/>
        </w:rPr>
        <w:t xml:space="preserve"> and Actions</w:t>
      </w:r>
    </w:p>
    <w:p w:rsidR="007C0418" w:rsidRPr="00D23BB1" w:rsidRDefault="00D23BB1" w:rsidP="0014589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Scenarios</w:t>
      </w:r>
    </w:p>
    <w:p w:rsidR="007C0418"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The Team</w:t>
      </w:r>
    </w:p>
    <w:p w:rsidR="000B45FA" w:rsidRPr="00D23BB1" w:rsidRDefault="007C0418" w:rsidP="00145897">
      <w:pPr>
        <w:pStyle w:val="ListParagraph"/>
        <w:numPr>
          <w:ilvl w:val="0"/>
          <w:numId w:val="1"/>
        </w:numPr>
        <w:spacing w:line="240" w:lineRule="auto"/>
        <w:rPr>
          <w:rFonts w:ascii="Times New Roman" w:hAnsi="Times New Roman" w:cs="Times New Roman"/>
          <w:sz w:val="24"/>
          <w:szCs w:val="24"/>
        </w:rPr>
      </w:pPr>
      <w:r w:rsidRPr="00D23BB1">
        <w:rPr>
          <w:rFonts w:ascii="Times New Roman" w:hAnsi="Times New Roman" w:cs="Times New Roman"/>
          <w:sz w:val="24"/>
          <w:szCs w:val="24"/>
        </w:rPr>
        <w:t>Closing</w:t>
      </w:r>
    </w:p>
    <w:p w:rsidR="007C0418" w:rsidRPr="000B45FA" w:rsidRDefault="007C0418" w:rsidP="007C0418">
      <w:pPr>
        <w:jc w:val="center"/>
        <w:rPr>
          <w:rFonts w:ascii="Times New Roman" w:hAnsi="Times New Roman" w:cs="Times New Roman"/>
          <w:b/>
          <w:sz w:val="28"/>
          <w:szCs w:val="28"/>
          <w:u w:val="single"/>
        </w:rPr>
      </w:pPr>
      <w:r w:rsidRPr="000B45FA">
        <w:rPr>
          <w:rFonts w:ascii="Times New Roman" w:hAnsi="Times New Roman" w:cs="Times New Roman"/>
          <w:b/>
          <w:sz w:val="28"/>
          <w:szCs w:val="28"/>
          <w:u w:val="single"/>
        </w:rPr>
        <w:t>Executive Statement</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The purpose of this project is to create a multiplayer board game in Java. The board game will require players to take turns moving and attack with a team of three robots. Once there are only one player’s robots remaining, they are declared the winner. The system must support one or two human players, as well as up to six AI-controlled players. The board itself is hex-based and must have functionality for choosing the number of players. As well, the user must also be able to select a board size of five or seven based on the number of players. If there are no human players in game, user must be able to spectate the AI’s gameplay.</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The user-interface will be split into two parts, the menu and in-game. The menu must have functionality for starting a game with the user-chosen player number and board size. The menu must also have functionality for downloading and updating robots, as well as configuring robot teams. On top of this, the menu must also contain an option for exiting the application.</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In-game, the UI must have an indicator of the current player’s turn. As well, it must have indicators for the current player’s team of robots and their individual statuses (health, range, movement). In-game, there must also be a button for attacking and moving. It should have an indicator telling the user they are playing, waiting, or spectating.</w:t>
      </w:r>
    </w:p>
    <w:p w:rsidR="007C0418"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We have narrowed down the actors for our system to f</w:t>
      </w:r>
      <w:r w:rsidR="00560BED">
        <w:rPr>
          <w:rFonts w:ascii="Times New Roman" w:hAnsi="Times New Roman" w:cs="Times New Roman"/>
          <w:sz w:val="24"/>
          <w:szCs w:val="24"/>
        </w:rPr>
        <w:t>ive: human players, AIs, spectators, the menu navigator and the robot librarian</w:t>
      </w:r>
      <w:r w:rsidRPr="000B45FA">
        <w:rPr>
          <w:rFonts w:ascii="Times New Roman" w:hAnsi="Times New Roman" w:cs="Times New Roman"/>
          <w:sz w:val="24"/>
          <w:szCs w:val="24"/>
        </w:rPr>
        <w:t xml:space="preserve">. We have identified </w:t>
      </w:r>
      <w:r w:rsidR="00560BED">
        <w:rPr>
          <w:rFonts w:ascii="Times New Roman" w:hAnsi="Times New Roman" w:cs="Times New Roman"/>
          <w:sz w:val="24"/>
          <w:szCs w:val="24"/>
        </w:rPr>
        <w:t>four</w:t>
      </w:r>
      <w:r w:rsidR="00FA46CC">
        <w:rPr>
          <w:rFonts w:ascii="Times New Roman" w:hAnsi="Times New Roman" w:cs="Times New Roman"/>
          <w:sz w:val="24"/>
          <w:szCs w:val="24"/>
        </w:rPr>
        <w:t>teen primary scenarios that our actors will encounter within our system. For example, the menu navigator has a scenario involving the creation of a game. The navigator will select a player amount, as well as a board size based on it.</w:t>
      </w:r>
    </w:p>
    <w:p w:rsidR="007C0418" w:rsidRPr="000B45FA" w:rsidRDefault="007C0418" w:rsidP="007C0418">
      <w:pPr>
        <w:ind w:firstLine="720"/>
        <w:rPr>
          <w:rFonts w:ascii="Times New Roman" w:hAnsi="Times New Roman" w:cs="Times New Roman"/>
          <w:sz w:val="24"/>
          <w:szCs w:val="24"/>
        </w:rPr>
      </w:pPr>
      <w:r w:rsidRPr="000B45FA">
        <w:rPr>
          <w:rFonts w:ascii="Times New Roman" w:hAnsi="Times New Roman" w:cs="Times New Roman"/>
          <w:sz w:val="24"/>
          <w:szCs w:val="24"/>
        </w:rPr>
        <w:t xml:space="preserve">The system will be programmed entirely in Java, making use of the AspectJ extension. As per assignment requirements, the system must compile and run on the U of S’ </w:t>
      </w:r>
      <w:r w:rsidRPr="000B45FA">
        <w:rPr>
          <w:rFonts w:ascii="Times New Roman" w:hAnsi="Times New Roman" w:cs="Times New Roman"/>
          <w:i/>
          <w:sz w:val="24"/>
          <w:szCs w:val="24"/>
        </w:rPr>
        <w:t>tuxworld</w:t>
      </w:r>
      <w:r w:rsidRPr="000B45FA">
        <w:rPr>
          <w:rFonts w:ascii="Times New Roman" w:hAnsi="Times New Roman" w:cs="Times New Roman"/>
          <w:sz w:val="24"/>
          <w:szCs w:val="24"/>
        </w:rPr>
        <w:t>. The system will make use of the JSON file format for downloading and updating robots</w:t>
      </w:r>
      <w:r w:rsidR="00FA46CC">
        <w:rPr>
          <w:rFonts w:ascii="Times New Roman" w:hAnsi="Times New Roman" w:cs="Times New Roman"/>
          <w:sz w:val="24"/>
          <w:szCs w:val="24"/>
        </w:rPr>
        <w:t xml:space="preserve"> </w:t>
      </w:r>
      <w:r w:rsidR="003D279F">
        <w:rPr>
          <w:rFonts w:ascii="Times New Roman" w:hAnsi="Times New Roman" w:cs="Times New Roman"/>
          <w:sz w:val="24"/>
          <w:szCs w:val="24"/>
        </w:rPr>
        <w:t xml:space="preserve">and </w:t>
      </w:r>
      <w:r w:rsidR="00FA46CC">
        <w:rPr>
          <w:rFonts w:ascii="Times New Roman" w:hAnsi="Times New Roman" w:cs="Times New Roman"/>
          <w:sz w:val="24"/>
          <w:szCs w:val="24"/>
        </w:rPr>
        <w:t>their statistics</w:t>
      </w:r>
      <w:r w:rsidRPr="000B45FA">
        <w:rPr>
          <w:rFonts w:ascii="Times New Roman" w:hAnsi="Times New Roman" w:cs="Times New Roman"/>
          <w:sz w:val="24"/>
          <w:szCs w:val="24"/>
        </w:rPr>
        <w:t xml:space="preserve">. </w:t>
      </w:r>
    </w:p>
    <w:p w:rsidR="006F5F16" w:rsidRPr="000B45FA" w:rsidRDefault="007C0418" w:rsidP="007C0418">
      <w:pPr>
        <w:rPr>
          <w:rFonts w:ascii="Times New Roman" w:hAnsi="Times New Roman" w:cs="Times New Roman"/>
          <w:sz w:val="24"/>
          <w:szCs w:val="24"/>
        </w:rPr>
      </w:pPr>
      <w:r w:rsidRPr="000B45FA">
        <w:rPr>
          <w:rFonts w:ascii="Times New Roman" w:hAnsi="Times New Roman" w:cs="Times New Roman"/>
          <w:sz w:val="24"/>
          <w:szCs w:val="24"/>
        </w:rPr>
        <w:tab/>
        <w:t xml:space="preserve">This requirement document marks the completion of the first phase in our software-engineering process, and is the first of four deliverables our team will be submitting. </w:t>
      </w:r>
    </w:p>
    <w:p w:rsidR="0027125C" w:rsidRPr="002F2681" w:rsidRDefault="00F95DD5" w:rsidP="0027125C">
      <w:pPr>
        <w:rPr>
          <w:rFonts w:ascii="Times New Roman" w:eastAsia="Times New Roman" w:hAnsi="Times New Roman" w:cs="Times New Roman"/>
          <w:b/>
          <w:sz w:val="30"/>
          <w:szCs w:val="30"/>
          <w:u w:val="single"/>
        </w:rPr>
      </w:pPr>
      <w:r w:rsidRPr="002F2681">
        <w:rPr>
          <w:rFonts w:ascii="Times New Roman" w:hAnsi="Times New Roman" w:cs="Times New Roman"/>
          <w:sz w:val="30"/>
          <w:szCs w:val="30"/>
          <w:u w:val="single"/>
        </w:rPr>
        <w:lastRenderedPageBreak/>
        <w:softHyphen/>
      </w:r>
      <w:r w:rsidRPr="002F2681">
        <w:rPr>
          <w:rFonts w:ascii="Times New Roman" w:hAnsi="Times New Roman" w:cs="Times New Roman"/>
          <w:sz w:val="30"/>
          <w:szCs w:val="30"/>
          <w:u w:val="single"/>
        </w:rPr>
        <w:softHyphen/>
      </w:r>
      <w:r w:rsidR="0027125C" w:rsidRPr="002F2681">
        <w:rPr>
          <w:rFonts w:ascii="Times New Roman" w:eastAsia="Times New Roman" w:hAnsi="Times New Roman" w:cs="Times New Roman"/>
          <w:b/>
          <w:sz w:val="30"/>
          <w:szCs w:val="30"/>
          <w:u w:val="single"/>
        </w:rPr>
        <w:t>Game Rules</w:t>
      </w:r>
    </w:p>
    <w:p w:rsidR="0027125C" w:rsidRPr="0027125C" w:rsidRDefault="0027125C" w:rsidP="0027125C">
      <w:pPr>
        <w:rPr>
          <w:rFonts w:ascii="Times New Roman" w:eastAsia="Times New Roman" w:hAnsi="Times New Roman" w:cs="Times New Roman"/>
          <w:sz w:val="24"/>
          <w:szCs w:val="24"/>
        </w:rPr>
      </w:pPr>
      <w:r w:rsidRPr="0027125C">
        <w:rPr>
          <w:rFonts w:eastAsia="Times New Roman" w:cs="Times New Roman"/>
          <w:sz w:val="24"/>
          <w:szCs w:val="24"/>
        </w:rPr>
        <w:tab/>
        <w:t xml:space="preserve"> </w:t>
      </w:r>
      <w:r w:rsidR="00D45E17">
        <w:rPr>
          <w:rFonts w:eastAsia="Times New Roman" w:cs="Times New Roman"/>
          <w:sz w:val="24"/>
          <w:szCs w:val="24"/>
        </w:rPr>
        <w:t xml:space="preserve">The game itself can be played with up to 6 people. </w:t>
      </w:r>
      <w:r w:rsidRPr="0027125C">
        <w:rPr>
          <w:rFonts w:ascii="Times New Roman" w:eastAsia="Times New Roman" w:hAnsi="Times New Roman" w:cs="Times New Roman"/>
          <w:sz w:val="24"/>
          <w:szCs w:val="24"/>
        </w:rPr>
        <w:t xml:space="preserve">The game board is composed of hexagons and will have an edge size of five or seven depending on the number of players. Games of two or three players will have a board size of five hexagons per edge, four players will have edge size of five or seven, and six players will have seven. </w:t>
      </w:r>
    </w:p>
    <w:p w:rsidR="0027125C" w:rsidRPr="0027125C" w:rsidRDefault="0027125C" w:rsidP="0027125C">
      <w:pPr>
        <w:ind w:firstLine="720"/>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 are complete, a new turn begins.</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sidRPr="0027125C">
        <w:rPr>
          <w:rFonts w:ascii="Times New Roman" w:eastAsia="Times New Roman" w:hAnsi="Times New Roman" w:cs="Times New Roman"/>
          <w:b/>
          <w:sz w:val="24"/>
          <w:szCs w:val="24"/>
        </w:rPr>
        <w:t>all</w:t>
      </w:r>
      <w:r w:rsidRPr="0027125C">
        <w:rPr>
          <w:rFonts w:ascii="Times New Roman" w:eastAsia="Times New Roman" w:hAnsi="Times New Roman" w:cs="Times New Roman"/>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turn. If a robot’s health reaches zero, the robot is dead and removed from play.</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rsid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Once there is only one team with robots remaining in play, the game will be over and the team declared the winner.</w:t>
      </w:r>
    </w:p>
    <w:p w:rsidR="003D185C" w:rsidRDefault="003D185C"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D45E17" w:rsidRDefault="00D45E17" w:rsidP="0027125C">
      <w:pPr>
        <w:rPr>
          <w:rFonts w:ascii="Times New Roman" w:eastAsia="Times New Roman" w:hAnsi="Times New Roman" w:cs="Times New Roman"/>
          <w:sz w:val="24"/>
          <w:szCs w:val="24"/>
        </w:rPr>
      </w:pPr>
    </w:p>
    <w:p w:rsidR="003D185C" w:rsidRPr="0027125C" w:rsidRDefault="003D185C" w:rsidP="0027125C">
      <w:pPr>
        <w:rPr>
          <w:rFonts w:ascii="Times New Roman" w:eastAsia="Times New Roman" w:hAnsi="Times New Roman" w:cs="Times New Roman"/>
          <w:sz w:val="30"/>
          <w:szCs w:val="30"/>
        </w:rPr>
      </w:pPr>
      <w:r w:rsidRPr="002F2681">
        <w:rPr>
          <w:rFonts w:ascii="Times New Roman" w:eastAsia="Times New Roman" w:hAnsi="Times New Roman" w:cs="Times New Roman"/>
          <w:b/>
          <w:sz w:val="30"/>
          <w:szCs w:val="30"/>
          <w:u w:val="single"/>
        </w:rPr>
        <w:lastRenderedPageBreak/>
        <w:t>Programming Task</w:t>
      </w:r>
    </w:p>
    <w:p w:rsidR="0027125C" w:rsidRPr="0027125C" w:rsidRDefault="0027125C" w:rsidP="0027125C">
      <w:pPr>
        <w:ind w:firstLine="720"/>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 xml:space="preserve">The task of this project is to translate this game to a computer-based application. The main rules of the game will remain the same for the most part, with slight changes made to better suit a computer version. For instance, players will not be able to see the entire board as they would in a physical version. Instead, hexagons that fall within the player’s range will be visible and all others will be blacked out. These blacked out sections are called the fog of war. Players won’t know about any occurrences that take place in the fog of war. This gives the game another level of strategy that a physical version would not have. </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 xml:space="preserve"> One benefit a computer version will have is the AI-controlled opponents. This allows for solo players as well as adding replay value to the game. The game will support up to two human players on the same computer. One disadvantage this brings is the possibility for cheating. Player one could watch player two make their move and play based on it.</w:t>
      </w:r>
    </w:p>
    <w:p w:rsidR="0027125C" w:rsidRPr="0027125C" w:rsidRDefault="0027125C" w:rsidP="0027125C">
      <w:pPr>
        <w:rPr>
          <w:rFonts w:ascii="Times New Roman" w:eastAsia="Times New Roman" w:hAnsi="Times New Roman" w:cs="Times New Roman"/>
          <w:sz w:val="24"/>
          <w:szCs w:val="24"/>
        </w:rPr>
      </w:pPr>
      <w:r w:rsidRPr="0027125C">
        <w:rPr>
          <w:rFonts w:ascii="Times New Roman" w:eastAsia="Times New Roman" w:hAnsi="Times New Roman" w:cs="Times New Roman"/>
          <w:sz w:val="24"/>
          <w:szCs w:val="24"/>
        </w:rPr>
        <w:tab/>
        <w:t>Another advantage of our computer-version is the ease of access. Users can choose multiple opponents, leading to different board sizes requiring no set-up time. In a physical version, up to six teams may not be possible and board sized may be fixed. As well, robots will be customizable and keep track of their own individual stats over multiple games. The system will also support updating, adding, and removing robots. For a user to do this with a physical game would require a lot of extra book-keeping and attention, while our system does it all with ease.</w:t>
      </w: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27125C" w:rsidRDefault="0027125C" w:rsidP="00F95DD5">
      <w:pPr>
        <w:rPr>
          <w:rFonts w:ascii="Times New Roman" w:hAnsi="Times New Roman" w:cs="Times New Roman"/>
          <w:sz w:val="28"/>
          <w:szCs w:val="28"/>
          <w:u w:val="single"/>
        </w:rPr>
      </w:pPr>
    </w:p>
    <w:p w:rsidR="00FB0B0D" w:rsidRDefault="00FB0B0D" w:rsidP="00F95DD5">
      <w:pPr>
        <w:rPr>
          <w:rFonts w:ascii="Times New Roman" w:hAnsi="Times New Roman" w:cs="Times New Roman"/>
          <w:sz w:val="28"/>
          <w:szCs w:val="28"/>
          <w:u w:val="single"/>
        </w:rPr>
      </w:pPr>
    </w:p>
    <w:p w:rsidR="000B45FA" w:rsidRDefault="00F95DD5" w:rsidP="00F95DD5">
      <w:pPr>
        <w:rPr>
          <w:rFonts w:ascii="Times New Roman" w:hAnsi="Times New Roman" w:cs="Times New Roman"/>
          <w:b/>
          <w:bCs/>
          <w:sz w:val="28"/>
          <w:szCs w:val="28"/>
          <w:u w:val="single"/>
        </w:rPr>
      </w:pPr>
      <w:r w:rsidRPr="000B45FA">
        <w:rPr>
          <w:rFonts w:ascii="Times New Roman" w:hAnsi="Times New Roman" w:cs="Times New Roman"/>
          <w:b/>
          <w:bCs/>
          <w:sz w:val="28"/>
          <w:szCs w:val="28"/>
          <w:u w:val="single"/>
        </w:rPr>
        <w:lastRenderedPageBreak/>
        <w:t xml:space="preserve"> Visual Requirements</w:t>
      </w:r>
    </w:p>
    <w:p w:rsidR="000B45FA" w:rsidRPr="000B45FA" w:rsidRDefault="000B45FA" w:rsidP="00F95DD5">
      <w:pPr>
        <w:rPr>
          <w:rFonts w:ascii="Times New Roman" w:hAnsi="Times New Roman" w:cs="Times New Roman"/>
          <w:sz w:val="28"/>
          <w:szCs w:val="28"/>
          <w:u w:val="single"/>
        </w:rPr>
      </w:pPr>
      <w:bookmarkStart w:id="0" w:name="_GoBack"/>
      <w:bookmarkEnd w:id="0"/>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b/>
          <w:bCs/>
          <w:sz w:val="24"/>
          <w:szCs w:val="24"/>
        </w:rPr>
        <w:tab/>
      </w:r>
      <w:r w:rsidRPr="000B45FA">
        <w:rPr>
          <w:rFonts w:ascii="Times New Roman" w:hAnsi="Times New Roman" w:cs="Times New Roman"/>
          <w:sz w:val="24"/>
          <w:szCs w:val="24"/>
        </w:rPr>
        <w:t>The visual requirements are composed of two main screens and one selection box on the menu screen. The screens are:</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Menu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Play and Options Selection Screen</w:t>
      </w:r>
    </w:p>
    <w:p w:rsidR="00F95DD5" w:rsidRPr="000B45FA" w:rsidRDefault="00F95DD5" w:rsidP="00F95DD5">
      <w:pPr>
        <w:numPr>
          <w:ilvl w:val="0"/>
          <w:numId w:val="7"/>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In-game Screen</w:t>
      </w:r>
    </w:p>
    <w:p w:rsidR="00F95DD5" w:rsidRPr="000B45FA" w:rsidRDefault="00F95DD5" w:rsidP="00F95DD5">
      <w:pPr>
        <w:rPr>
          <w:rFonts w:ascii="Times New Roman" w:hAnsi="Times New Roman" w:cs="Times New Roman"/>
          <w:b/>
          <w:bCs/>
          <w:sz w:val="24"/>
          <w:szCs w:val="24"/>
          <w:u w:val="single"/>
        </w:rPr>
      </w:pPr>
    </w:p>
    <w:p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t>Menu Screen</w:t>
      </w:r>
    </w:p>
    <w:p w:rsidR="000B45FA" w:rsidRPr="000B45FA" w:rsidRDefault="000B45FA" w:rsidP="000B45FA">
      <w:pPr>
        <w:suppressAutoHyphens/>
        <w:spacing w:before="0" w:after="0" w:line="240" w:lineRule="auto"/>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When the user launches the program the menu screen is presented. The menu screen is comprised of three options for the user to select at the top of the screen. A larger selection screen is below the options boxes where the user will select the game options when either “Play” or “Options” are pressed.</w:t>
      </w:r>
    </w:p>
    <w:p w:rsidR="00F95DD5" w:rsidRPr="000B45FA" w:rsidRDefault="00F95DD5" w:rsidP="00F95DD5">
      <w:pPr>
        <w:rPr>
          <w:rFonts w:ascii="Times New Roman" w:hAnsi="Times New Roman" w:cs="Times New Roman"/>
          <w:b/>
          <w:sz w:val="24"/>
          <w:szCs w:val="24"/>
        </w:rPr>
      </w:pPr>
      <w:r w:rsidRPr="000B45FA">
        <w:rPr>
          <w:rFonts w:ascii="Times New Roman" w:hAnsi="Times New Roman" w:cs="Times New Roman"/>
          <w:sz w:val="24"/>
          <w:szCs w:val="24"/>
        </w:rPr>
        <w:tab/>
      </w:r>
      <w:r w:rsidR="000B45FA">
        <w:rPr>
          <w:rFonts w:ascii="Times New Roman" w:hAnsi="Times New Roman" w:cs="Times New Roman"/>
          <w:b/>
          <w:sz w:val="24"/>
          <w:szCs w:val="24"/>
        </w:rPr>
        <w:t>Play</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“Play” selection box will bring the user to the larger selection box. Inside this box the user has the options to select the number of players in the game, whether the player is an AI or a Human, the board size (between 5 and 7), the colour of the player’s team and the name of the player. Once the user has selected the options there is a “Begin” button at the bottom of the selection box where the user may start the game. Clicking the “Begin” button will bring the user to the in-game screen.</w:t>
      </w:r>
    </w:p>
    <w:p w:rsidR="00F95DD5" w:rsidRPr="000B45FA" w:rsidRDefault="000B45FA" w:rsidP="00F95DD5">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Options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“Options” selection box will bring the user to the larger selection box. Inside this box the user has the options to change the sound and music volume of the game. Also inside the box is the Robot Library where the user can import and delete the team of robots they would like to use in-game. There are three buttons provided for the user and a (originally empty) list. The buttons are “Import from Server”, “Import from Local” and “Delete”. Clicking on the “Import from Server” button brings the user to the server page where they can select a robot team. Clicking on the “Import from Local” button will bring the user to their file directory where they can choose a robot team saved locally. Lastly the user has the option to click on already imported robot team in the scroll list and press the delete button to remove that team from the list.</w:t>
      </w:r>
    </w:p>
    <w:p w:rsidR="00F95DD5" w:rsidRPr="000B45FA" w:rsidRDefault="000B45FA" w:rsidP="000B45F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Exit</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final selection box is the “Exit” box which closes the program.</w:t>
      </w:r>
    </w:p>
    <w:p w:rsidR="00F95DD5" w:rsidRPr="000B45FA" w:rsidRDefault="00F95DD5" w:rsidP="00F95DD5">
      <w:pPr>
        <w:rPr>
          <w:rFonts w:ascii="Times New Roman" w:hAnsi="Times New Roman" w:cs="Times New Roman"/>
          <w:sz w:val="24"/>
          <w:szCs w:val="24"/>
        </w:rPr>
      </w:pPr>
    </w:p>
    <w:p w:rsidR="00F95DD5" w:rsidRPr="000B45FA" w:rsidRDefault="00F95DD5" w:rsidP="000B45FA">
      <w:pPr>
        <w:suppressAutoHyphens/>
        <w:spacing w:before="0" w:after="0" w:line="240" w:lineRule="auto"/>
        <w:rPr>
          <w:rFonts w:ascii="Times New Roman" w:hAnsi="Times New Roman" w:cs="Times New Roman"/>
          <w:sz w:val="28"/>
          <w:szCs w:val="28"/>
        </w:rPr>
      </w:pPr>
      <w:r w:rsidRPr="000B45FA">
        <w:rPr>
          <w:rFonts w:ascii="Times New Roman" w:hAnsi="Times New Roman" w:cs="Times New Roman"/>
          <w:sz w:val="28"/>
          <w:szCs w:val="28"/>
          <w:u w:val="single"/>
        </w:rPr>
        <w:t>Play and Options Selection Screen</w:t>
      </w:r>
    </w:p>
    <w:p w:rsidR="00F95DD5" w:rsidRPr="000B45FA" w:rsidRDefault="00F95DD5"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Play Selection Box Layout</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At the top of the box will be a list with designated lines for the user to input the team names.</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Directly to the left of the team’s name will be a small circle to designate the team colour of that team. To the right of the player</w:t>
      </w:r>
      <w:r w:rsidR="00D755A8">
        <w:rPr>
          <w:rFonts w:ascii="Times New Roman" w:hAnsi="Times New Roman" w:cs="Times New Roman"/>
          <w:sz w:val="24"/>
          <w:szCs w:val="24"/>
        </w:rPr>
        <w:t>’</w:t>
      </w:r>
      <w:r w:rsidRPr="000B45FA">
        <w:rPr>
          <w:rFonts w:ascii="Times New Roman" w:hAnsi="Times New Roman" w:cs="Times New Roman"/>
          <w:sz w:val="24"/>
          <w:szCs w:val="24"/>
        </w:rPr>
        <w:t>s name will be the option to declare the player’s team either a “Human” or “AI”. Below the list will be two images of a size five hexagonal board and a size seven hexagonal board.  The boards will be highlighted based on the player size that the user chooses. Two players will highlight the size five board. Three players will highlight both boards and six players will highlight the size seven board. Below the two boards will be the “Begin” button to start the game.</w:t>
      </w:r>
    </w:p>
    <w:p w:rsidR="000B45FA" w:rsidRPr="000B45FA" w:rsidRDefault="000B45FA" w:rsidP="00F95DD5">
      <w:pPr>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Options Selection Box Layout</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At the top of the box will be two slider boxes for determining the volume level of the sound and music. Below these two sliders will be the Robot Library list. To the top-right of the Robot Library are three selection boxes. “Import from Server”, “Import from Local” and “Delete”.</w:t>
      </w:r>
    </w:p>
    <w:p w:rsidR="00F95DD5" w:rsidRDefault="00F95DD5"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Default="000B45FA" w:rsidP="00F95DD5">
      <w:pPr>
        <w:rPr>
          <w:rFonts w:ascii="Times New Roman" w:hAnsi="Times New Roman" w:cs="Times New Roman"/>
          <w:sz w:val="24"/>
          <w:szCs w:val="24"/>
        </w:rPr>
      </w:pPr>
    </w:p>
    <w:p w:rsidR="000B45FA" w:rsidRPr="000B45FA" w:rsidRDefault="000B45FA" w:rsidP="00F95DD5">
      <w:pPr>
        <w:rPr>
          <w:rFonts w:ascii="Times New Roman" w:hAnsi="Times New Roman" w:cs="Times New Roman"/>
          <w:sz w:val="24"/>
          <w:szCs w:val="24"/>
        </w:rPr>
      </w:pPr>
    </w:p>
    <w:p w:rsidR="000B45FA" w:rsidRDefault="00F95DD5" w:rsidP="00C324A7">
      <w:pPr>
        <w:suppressAutoHyphens/>
        <w:spacing w:before="0" w:after="0" w:line="240" w:lineRule="auto"/>
        <w:ind w:firstLine="720"/>
        <w:rPr>
          <w:rFonts w:ascii="Times New Roman" w:hAnsi="Times New Roman" w:cs="Times New Roman"/>
          <w:sz w:val="24"/>
          <w:szCs w:val="24"/>
        </w:rPr>
      </w:pPr>
      <w:r w:rsidRPr="000B45FA">
        <w:rPr>
          <w:rFonts w:ascii="Times New Roman" w:hAnsi="Times New Roman" w:cs="Times New Roman"/>
          <w:sz w:val="24"/>
          <w:szCs w:val="24"/>
          <w:u w:val="single"/>
        </w:rPr>
        <w:lastRenderedPageBreak/>
        <w:t>In-Game Screen</w:t>
      </w:r>
      <w:r w:rsidR="00C324A7">
        <w:rPr>
          <w:rFonts w:ascii="Times New Roman" w:hAnsi="Times New Roman" w:cs="Times New Roman"/>
          <w:sz w:val="24"/>
          <w:szCs w:val="24"/>
          <w:u w:val="single"/>
        </w:rPr>
        <w:t xml:space="preserve"> Elements</w:t>
      </w:r>
    </w:p>
    <w:p w:rsidR="00C324A7" w:rsidRPr="000B45FA" w:rsidRDefault="00C324A7" w:rsidP="00C324A7">
      <w:pPr>
        <w:suppressAutoHyphens/>
        <w:spacing w:before="0" w:after="0" w:line="240" w:lineRule="auto"/>
        <w:ind w:firstLine="720"/>
        <w:rPr>
          <w:rFonts w:ascii="Times New Roman" w:hAnsi="Times New Roman" w:cs="Times New Roman"/>
          <w:sz w:val="24"/>
          <w:szCs w:val="24"/>
        </w:rPr>
      </w:pPr>
    </w:p>
    <w:p w:rsidR="00F95DD5" w:rsidRDefault="00F95DD5" w:rsidP="000B45FA">
      <w:pPr>
        <w:suppressAutoHyphens/>
        <w:spacing w:before="0" w:after="0" w:line="240" w:lineRule="auto"/>
        <w:ind w:firstLine="720"/>
        <w:rPr>
          <w:rFonts w:ascii="Times New Roman" w:hAnsi="Times New Roman" w:cs="Times New Roman"/>
          <w:b/>
          <w:sz w:val="24"/>
          <w:szCs w:val="24"/>
        </w:rPr>
      </w:pPr>
      <w:r w:rsidRPr="000B45FA">
        <w:rPr>
          <w:rFonts w:ascii="Times New Roman" w:hAnsi="Times New Roman" w:cs="Times New Roman"/>
          <w:b/>
          <w:sz w:val="24"/>
          <w:szCs w:val="24"/>
        </w:rPr>
        <w:t>Hexagonal Playing Field</w:t>
      </w:r>
    </w:p>
    <w:p w:rsidR="000B45FA" w:rsidRPr="000B45FA" w:rsidRDefault="000B45FA" w:rsidP="000B45FA">
      <w:pPr>
        <w:suppressAutoHyphens/>
        <w:spacing w:before="0" w:after="0" w:line="240" w:lineRule="auto"/>
        <w:ind w:firstLine="720"/>
        <w:rPr>
          <w:rFonts w:ascii="Times New Roman" w:hAnsi="Times New Roman" w:cs="Times New Roman"/>
          <w:b/>
          <w:sz w:val="24"/>
          <w:szCs w:val="24"/>
        </w:rPr>
      </w:pP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the main playing field located in the centre of the screen. If the user decided on a AI only game the entire field is visible to the user and they are able to see the decisions made by the AI in spectator mode. If the user is playing in the game though they can only see the part of the field that their pieces allow them to see the rest is covered in a fog of war. If a player dies then they go to spectator mode and can see the rest of the field. Each side of the field is separated into six different colours displaying the different spots where each team starts.</w:t>
      </w:r>
    </w:p>
    <w:p w:rsid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Announcer Box</w:t>
      </w:r>
    </w:p>
    <w:p w:rsid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announcer box is used to display which team’s turn it is. This horizontal box is located at the top of the screen. This box displays the team’s name and is displayed in the colour of the team.</w:t>
      </w:r>
    </w:p>
    <w:p w:rsid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Display Log</w:t>
      </w:r>
    </w:p>
    <w:p w:rsidR="00F95DD5"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 display log shows the health bar, the damage given of the players pieces that are shown on the board. If the user is playing then the display box will only show the information of the pieces that are outside of the fog of war. If the user is not playing and the only players are AIs then the display box will show the information of all the players pieces on the board separated between the teams. This box will be a vertical rectangular shaped box to the right of the hexagonal playing field.</w:t>
      </w:r>
    </w:p>
    <w:p w:rsidR="000B45FA" w:rsidRPr="000B45FA" w:rsidRDefault="000B45FA"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Forfeit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 xml:space="preserve">            If the user w</w:t>
      </w:r>
      <w:r w:rsidR="00D755A8">
        <w:rPr>
          <w:rFonts w:ascii="Times New Roman" w:hAnsi="Times New Roman" w:cs="Times New Roman"/>
          <w:sz w:val="24"/>
          <w:szCs w:val="24"/>
        </w:rPr>
        <w:t>ould like to end the game early,</w:t>
      </w:r>
      <w:r w:rsidRPr="000B45FA">
        <w:rPr>
          <w:rFonts w:ascii="Times New Roman" w:hAnsi="Times New Roman" w:cs="Times New Roman"/>
          <w:sz w:val="24"/>
          <w:szCs w:val="24"/>
        </w:rPr>
        <w:t xml:space="preserve"> the</w:t>
      </w:r>
      <w:r w:rsidR="00D755A8">
        <w:rPr>
          <w:rFonts w:ascii="Times New Roman" w:hAnsi="Times New Roman" w:cs="Times New Roman"/>
          <w:sz w:val="24"/>
          <w:szCs w:val="24"/>
        </w:rPr>
        <w:t>re is a forfeit box located in</w:t>
      </w:r>
      <w:r w:rsidRPr="000B45FA">
        <w:rPr>
          <w:rFonts w:ascii="Times New Roman" w:hAnsi="Times New Roman" w:cs="Times New Roman"/>
          <w:sz w:val="24"/>
          <w:szCs w:val="24"/>
        </w:rPr>
        <w:t xml:space="preserve"> the top</w:t>
      </w:r>
      <w:r w:rsidR="00D755A8">
        <w:rPr>
          <w:rFonts w:ascii="Times New Roman" w:hAnsi="Times New Roman" w:cs="Times New Roman"/>
          <w:sz w:val="24"/>
          <w:szCs w:val="24"/>
        </w:rPr>
        <w:t>-</w:t>
      </w:r>
      <w:r w:rsidRPr="000B45FA">
        <w:rPr>
          <w:rFonts w:ascii="Times New Roman" w:hAnsi="Times New Roman" w:cs="Times New Roman"/>
          <w:sz w:val="24"/>
          <w:szCs w:val="24"/>
        </w:rPr>
        <w:t xml:space="preserve">right of the screen. Pressing </w:t>
      </w:r>
      <w:r w:rsidR="00D755A8">
        <w:rPr>
          <w:rFonts w:ascii="Times New Roman" w:hAnsi="Times New Roman" w:cs="Times New Roman"/>
          <w:sz w:val="24"/>
          <w:szCs w:val="24"/>
        </w:rPr>
        <w:t>this box with more then one human player</w:t>
      </w:r>
      <w:r w:rsidRPr="000B45FA">
        <w:rPr>
          <w:rFonts w:ascii="Times New Roman" w:hAnsi="Times New Roman" w:cs="Times New Roman"/>
          <w:sz w:val="24"/>
          <w:szCs w:val="24"/>
        </w:rPr>
        <w:t xml:space="preserve"> left in the game will simply remove the user’s player from the game. If they are the last </w:t>
      </w:r>
      <w:r w:rsidR="00C75600">
        <w:rPr>
          <w:rFonts w:ascii="Times New Roman" w:hAnsi="Times New Roman" w:cs="Times New Roman"/>
          <w:sz w:val="24"/>
          <w:szCs w:val="24"/>
        </w:rPr>
        <w:t>human player</w:t>
      </w:r>
      <w:r w:rsidRPr="000B45FA">
        <w:rPr>
          <w:rFonts w:ascii="Times New Roman" w:hAnsi="Times New Roman" w:cs="Times New Roman"/>
          <w:sz w:val="24"/>
          <w:szCs w:val="24"/>
        </w:rPr>
        <w:t xml:space="preserve"> left than the</w:t>
      </w:r>
      <w:r w:rsidR="00C75600">
        <w:rPr>
          <w:rFonts w:ascii="Times New Roman" w:hAnsi="Times New Roman" w:cs="Times New Roman"/>
          <w:sz w:val="24"/>
          <w:szCs w:val="24"/>
        </w:rPr>
        <w:t xml:space="preserve"> user</w:t>
      </w:r>
      <w:r w:rsidRPr="000B45FA">
        <w:rPr>
          <w:rFonts w:ascii="Times New Roman" w:hAnsi="Times New Roman" w:cs="Times New Roman"/>
          <w:sz w:val="24"/>
          <w:szCs w:val="24"/>
        </w:rPr>
        <w:t xml:space="preserve"> is moved into spectator mode.</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Exit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w:t>
      </w:r>
      <w:r w:rsidR="00D755A8">
        <w:rPr>
          <w:rFonts w:ascii="Times New Roman" w:hAnsi="Times New Roman" w:cs="Times New Roman"/>
          <w:sz w:val="24"/>
          <w:szCs w:val="24"/>
        </w:rPr>
        <w:t>e “Exit”</w:t>
      </w:r>
      <w:r w:rsidRPr="000B45FA">
        <w:rPr>
          <w:rFonts w:ascii="Times New Roman" w:hAnsi="Times New Roman" w:cs="Times New Roman"/>
          <w:sz w:val="24"/>
          <w:szCs w:val="24"/>
        </w:rPr>
        <w:t xml:space="preserve"> selection box is located directly below the “Forfeit” selection box. Pressing this button quits the in-game screen and brings the user to the main menu screen.</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Turn Box</w:t>
      </w:r>
    </w:p>
    <w:p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Move</w:t>
      </w:r>
    </w:p>
    <w:p w:rsidR="00F95DD5" w:rsidRPr="000B45FA"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Shoot</w:t>
      </w:r>
    </w:p>
    <w:p w:rsidR="00F95DD5" w:rsidRDefault="00F95DD5" w:rsidP="00F95DD5">
      <w:pPr>
        <w:numPr>
          <w:ilvl w:val="0"/>
          <w:numId w:val="9"/>
        </w:numPr>
        <w:suppressAutoHyphens/>
        <w:spacing w:before="0" w:after="0" w:line="240" w:lineRule="auto"/>
        <w:rPr>
          <w:rFonts w:ascii="Times New Roman" w:hAnsi="Times New Roman" w:cs="Times New Roman"/>
          <w:sz w:val="24"/>
          <w:szCs w:val="24"/>
        </w:rPr>
      </w:pPr>
      <w:r w:rsidRPr="000B45FA">
        <w:rPr>
          <w:rFonts w:ascii="Times New Roman" w:hAnsi="Times New Roman" w:cs="Times New Roman"/>
          <w:sz w:val="24"/>
          <w:szCs w:val="24"/>
        </w:rPr>
        <w:t>End Turn</w:t>
      </w:r>
    </w:p>
    <w:p w:rsidR="000B45FA" w:rsidRPr="000B45FA" w:rsidRDefault="000B45FA" w:rsidP="000B45FA">
      <w:pPr>
        <w:suppressAutoHyphens/>
        <w:spacing w:before="0" w:after="0" w:line="240" w:lineRule="auto"/>
        <w:ind w:left="2160"/>
        <w:rPr>
          <w:rFonts w:ascii="Times New Roman" w:hAnsi="Times New Roman" w:cs="Times New Roman"/>
          <w:sz w:val="24"/>
          <w:szCs w:val="24"/>
        </w:rPr>
      </w:pP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box is located below the playing field. Within the box are three buttons. “Move”, “Shoot” and “End Turn”. When either “Move” or “Shoot” is pressed the option is given to the user to click on a piece on the playing field and execute that given command. If “End Turn” is pressed it sim</w:t>
      </w:r>
      <w:r w:rsidR="000B45FA">
        <w:rPr>
          <w:rFonts w:ascii="Times New Roman" w:hAnsi="Times New Roman" w:cs="Times New Roman"/>
          <w:sz w:val="24"/>
          <w:szCs w:val="24"/>
        </w:rPr>
        <w:t xml:space="preserve">ply end’s the players turn and </w:t>
      </w:r>
      <w:r w:rsidRPr="000B45FA">
        <w:rPr>
          <w:rFonts w:ascii="Times New Roman" w:hAnsi="Times New Roman" w:cs="Times New Roman"/>
          <w:sz w:val="24"/>
          <w:szCs w:val="24"/>
        </w:rPr>
        <w:t>the round goes to the next player.</w:t>
      </w:r>
    </w:p>
    <w:p w:rsidR="000B45FA" w:rsidRDefault="000B45FA" w:rsidP="00F95DD5">
      <w:pPr>
        <w:rPr>
          <w:rFonts w:ascii="Times New Roman" w:hAnsi="Times New Roman" w:cs="Times New Roman"/>
          <w:sz w:val="24"/>
          <w:szCs w:val="24"/>
        </w:rPr>
      </w:pPr>
    </w:p>
    <w:p w:rsidR="00F95DD5" w:rsidRPr="00C324A7" w:rsidRDefault="00F95DD5" w:rsidP="00C324A7">
      <w:pPr>
        <w:ind w:firstLine="720"/>
        <w:rPr>
          <w:rFonts w:ascii="Times New Roman" w:hAnsi="Times New Roman" w:cs="Times New Roman"/>
          <w:b/>
          <w:sz w:val="24"/>
          <w:szCs w:val="24"/>
        </w:rPr>
      </w:pPr>
      <w:r w:rsidRPr="000B45FA">
        <w:rPr>
          <w:rFonts w:ascii="Times New Roman" w:hAnsi="Times New Roman" w:cs="Times New Roman"/>
          <w:b/>
          <w:sz w:val="24"/>
          <w:szCs w:val="24"/>
        </w:rPr>
        <w:t>Piece Display Log</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 xml:space="preserve">These display logs are located to the left of the hexagonal playing field. There is one log box for each </w:t>
      </w:r>
      <w:r w:rsidR="00C324A7">
        <w:rPr>
          <w:rFonts w:ascii="Times New Roman" w:hAnsi="Times New Roman" w:cs="Times New Roman"/>
          <w:sz w:val="24"/>
          <w:szCs w:val="24"/>
        </w:rPr>
        <w:t>of the player’s robots</w:t>
      </w:r>
      <w:r w:rsidRPr="000B45FA">
        <w:rPr>
          <w:rFonts w:ascii="Times New Roman" w:hAnsi="Times New Roman" w:cs="Times New Roman"/>
          <w:sz w:val="24"/>
          <w:szCs w:val="24"/>
        </w:rPr>
        <w:t xml:space="preserve">. These boxes display the health of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damage that </w:t>
      </w:r>
      <w:r w:rsidR="00C324A7">
        <w:rPr>
          <w:rFonts w:ascii="Times New Roman" w:hAnsi="Times New Roman" w:cs="Times New Roman"/>
          <w:sz w:val="24"/>
          <w:szCs w:val="24"/>
        </w:rPr>
        <w:t>robot</w:t>
      </w:r>
      <w:r w:rsidR="00C324A7" w:rsidRPr="000B45FA">
        <w:rPr>
          <w:rFonts w:ascii="Times New Roman" w:hAnsi="Times New Roman" w:cs="Times New Roman"/>
          <w:sz w:val="24"/>
          <w:szCs w:val="24"/>
        </w:rPr>
        <w:t xml:space="preserve"> </w:t>
      </w:r>
      <w:r w:rsidRPr="000B45FA">
        <w:rPr>
          <w:rFonts w:ascii="Times New Roman" w:hAnsi="Times New Roman" w:cs="Times New Roman"/>
          <w:sz w:val="24"/>
          <w:szCs w:val="24"/>
        </w:rPr>
        <w:t>has given to other player</w:t>
      </w:r>
      <w:r w:rsidR="00C324A7">
        <w:rPr>
          <w:rFonts w:ascii="Times New Roman" w:hAnsi="Times New Roman" w:cs="Times New Roman"/>
          <w:sz w:val="24"/>
          <w:szCs w:val="24"/>
        </w:rPr>
        <w:t>’</w:t>
      </w:r>
      <w:r w:rsidRPr="000B45FA">
        <w:rPr>
          <w:rFonts w:ascii="Times New Roman" w:hAnsi="Times New Roman" w:cs="Times New Roman"/>
          <w:sz w:val="24"/>
          <w:szCs w:val="24"/>
        </w:rPr>
        <w:t xml:space="preserve">s </w:t>
      </w:r>
      <w:r w:rsidR="00C324A7">
        <w:rPr>
          <w:rFonts w:ascii="Times New Roman" w:hAnsi="Times New Roman" w:cs="Times New Roman"/>
          <w:sz w:val="24"/>
          <w:szCs w:val="24"/>
        </w:rPr>
        <w:t xml:space="preserve">robots, range stats, as well as </w:t>
      </w:r>
      <w:r w:rsidRPr="000B45FA">
        <w:rPr>
          <w:rFonts w:ascii="Times New Roman" w:hAnsi="Times New Roman" w:cs="Times New Roman"/>
          <w:sz w:val="24"/>
          <w:szCs w:val="24"/>
        </w:rPr>
        <w:t>movement</w:t>
      </w:r>
      <w:r w:rsidR="00C324A7">
        <w:rPr>
          <w:rFonts w:ascii="Times New Roman" w:hAnsi="Times New Roman" w:cs="Times New Roman"/>
          <w:sz w:val="24"/>
          <w:szCs w:val="24"/>
        </w:rPr>
        <w:t xml:space="preserve"> points</w:t>
      </w:r>
      <w:r w:rsidRPr="000B45FA">
        <w:rPr>
          <w:rFonts w:ascii="Times New Roman" w:hAnsi="Times New Roman" w:cs="Times New Roman"/>
          <w:sz w:val="24"/>
          <w:szCs w:val="24"/>
        </w:rPr>
        <w:t xml:space="preserve">. If that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w:t>
      </w:r>
      <w:r w:rsidR="00C324A7">
        <w:rPr>
          <w:rFonts w:ascii="Times New Roman" w:hAnsi="Times New Roman" w:cs="Times New Roman"/>
          <w:sz w:val="24"/>
          <w:szCs w:val="24"/>
        </w:rPr>
        <w:t>destroyed,</w:t>
      </w:r>
      <w:r w:rsidRPr="000B45FA">
        <w:rPr>
          <w:rFonts w:ascii="Times New Roman" w:hAnsi="Times New Roman" w:cs="Times New Roman"/>
          <w:sz w:val="24"/>
          <w:szCs w:val="24"/>
        </w:rPr>
        <w:t xml:space="preserve"> the log is blackened out showing that the </w:t>
      </w:r>
      <w:r w:rsidR="00C324A7">
        <w:rPr>
          <w:rFonts w:ascii="Times New Roman" w:hAnsi="Times New Roman" w:cs="Times New Roman"/>
          <w:sz w:val="24"/>
          <w:szCs w:val="24"/>
        </w:rPr>
        <w:t>robot</w:t>
      </w:r>
      <w:r w:rsidRPr="000B45FA">
        <w:rPr>
          <w:rFonts w:ascii="Times New Roman" w:hAnsi="Times New Roman" w:cs="Times New Roman"/>
          <w:sz w:val="24"/>
          <w:szCs w:val="24"/>
        </w:rPr>
        <w:t xml:space="preserve"> is no longer available.</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Spectator Mode Options</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These options are displayed in the turn box and are only displayed when the user is in spectator mode. The buttons given to the player are “Pause/Play”, “Fast Forward”, and “End Game”. This gives options to the user to pause the AI’s play-through of the game. “Fast Forward” also has the option of times one the speed, times two the speed and times four the speed. End Game will bring the player to the victory box screen.</w:t>
      </w:r>
    </w:p>
    <w:p w:rsidR="00F95DD5" w:rsidRPr="000B45FA" w:rsidRDefault="00F95DD5" w:rsidP="00F95DD5">
      <w:pPr>
        <w:rPr>
          <w:rFonts w:ascii="Times New Roman" w:hAnsi="Times New Roman" w:cs="Times New Roman"/>
          <w:sz w:val="24"/>
          <w:szCs w:val="24"/>
        </w:rPr>
      </w:pPr>
    </w:p>
    <w:p w:rsidR="00F95DD5" w:rsidRPr="000B45FA" w:rsidRDefault="00F95DD5" w:rsidP="000B45FA">
      <w:pPr>
        <w:ind w:firstLine="720"/>
        <w:rPr>
          <w:rFonts w:ascii="Times New Roman" w:hAnsi="Times New Roman" w:cs="Times New Roman"/>
          <w:b/>
          <w:sz w:val="24"/>
          <w:szCs w:val="24"/>
        </w:rPr>
      </w:pPr>
      <w:r w:rsidRPr="000B45FA">
        <w:rPr>
          <w:rFonts w:ascii="Times New Roman" w:hAnsi="Times New Roman" w:cs="Times New Roman"/>
          <w:b/>
          <w:sz w:val="24"/>
          <w:szCs w:val="24"/>
        </w:rPr>
        <w:t>Victory Box</w:t>
      </w:r>
    </w:p>
    <w:p w:rsidR="00F95DD5" w:rsidRPr="000B45FA" w:rsidRDefault="00F95DD5" w:rsidP="00F95DD5">
      <w:pPr>
        <w:rPr>
          <w:rFonts w:ascii="Times New Roman" w:hAnsi="Times New Roman" w:cs="Times New Roman"/>
          <w:sz w:val="24"/>
          <w:szCs w:val="24"/>
        </w:rPr>
      </w:pPr>
      <w:r w:rsidRPr="000B45FA">
        <w:rPr>
          <w:rFonts w:ascii="Times New Roman" w:hAnsi="Times New Roman" w:cs="Times New Roman"/>
          <w:sz w:val="24"/>
          <w:szCs w:val="24"/>
        </w:rPr>
        <w:tab/>
        <w:t>This is a display box that only pops up after the game has finished and the player has not exited to the main menu. The box covers most of the screen and is used to display the play</w:t>
      </w:r>
      <w:r w:rsidR="00FF1EF6">
        <w:rPr>
          <w:rFonts w:ascii="Times New Roman" w:hAnsi="Times New Roman" w:cs="Times New Roman"/>
          <w:sz w:val="24"/>
          <w:szCs w:val="24"/>
        </w:rPr>
        <w:t>er that won and the robots stat</w:t>
      </w:r>
      <w:r w:rsidRPr="000B45FA">
        <w:rPr>
          <w:rFonts w:ascii="Times New Roman" w:hAnsi="Times New Roman" w:cs="Times New Roman"/>
          <w:sz w:val="24"/>
          <w:szCs w:val="24"/>
        </w:rPr>
        <w:t>s for each individual team.</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0B45FA" w:rsidRDefault="000B45FA">
      <w:pPr>
        <w:rPr>
          <w:rFonts w:ascii="Times New Roman" w:hAnsi="Times New Roman" w:cs="Times New Roman"/>
        </w:rPr>
      </w:pPr>
    </w:p>
    <w:p w:rsidR="00C324A7" w:rsidRPr="00C324A7" w:rsidRDefault="00C324A7">
      <w:pPr>
        <w:rPr>
          <w:rFonts w:ascii="Times New Roman" w:hAnsi="Times New Roman" w:cs="Times New Roman"/>
          <w:sz w:val="28"/>
          <w:szCs w:val="28"/>
        </w:rPr>
      </w:pPr>
      <w:r w:rsidRPr="00C324A7">
        <w:rPr>
          <w:rFonts w:ascii="Times New Roman" w:hAnsi="Times New Roman" w:cs="Times New Roman"/>
          <w:sz w:val="28"/>
          <w:szCs w:val="28"/>
          <w:u w:val="single"/>
        </w:rPr>
        <w:lastRenderedPageBreak/>
        <w:t>System Diagram</w:t>
      </w:r>
    </w:p>
    <w:p w:rsidR="00C324A7" w:rsidRDefault="000B45FA">
      <w:pPr>
        <w:rPr>
          <w:rFonts w:ascii="Times New Roman" w:hAnsi="Times New Roman" w:cs="Times New Roman"/>
        </w:rPr>
      </w:pPr>
      <w:r>
        <w:rPr>
          <w:rFonts w:ascii="Times New Roman" w:hAnsi="Times New Roman" w:cs="Times New Roman"/>
          <w:noProof/>
          <w:lang w:eastAsia="en-CA"/>
        </w:rPr>
        <w:drawing>
          <wp:inline distT="0" distB="0" distL="0" distR="0">
            <wp:extent cx="5937885" cy="6145427"/>
            <wp:effectExtent l="0" t="0" r="5715" b="8255"/>
            <wp:docPr id="7" name="Picture 7" descr="C:\Users\Brando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224" cy="6155093"/>
                    </a:xfrm>
                    <a:prstGeom prst="rect">
                      <a:avLst/>
                    </a:prstGeom>
                    <a:noFill/>
                    <a:ln>
                      <a:noFill/>
                    </a:ln>
                  </pic:spPr>
                </pic:pic>
              </a:graphicData>
            </a:graphic>
          </wp:inline>
        </w:drawing>
      </w:r>
    </w:p>
    <w:p w:rsidR="002E11BC" w:rsidRDefault="002E11BC">
      <w:pPr>
        <w:rPr>
          <w:rFonts w:ascii="Times New Roman" w:hAnsi="Times New Roman" w:cs="Times New Roman"/>
          <w:sz w:val="24"/>
          <w:szCs w:val="24"/>
        </w:rPr>
      </w:pPr>
    </w:p>
    <w:p w:rsidR="00F95DD5" w:rsidRPr="002E11BC" w:rsidRDefault="00C324A7" w:rsidP="00285F46">
      <w:pPr>
        <w:ind w:firstLine="720"/>
        <w:rPr>
          <w:rFonts w:ascii="Times New Roman" w:hAnsi="Times New Roman" w:cs="Times New Roman"/>
          <w:sz w:val="24"/>
          <w:szCs w:val="24"/>
        </w:rPr>
      </w:pPr>
      <w:r w:rsidRPr="002E11BC">
        <w:rPr>
          <w:rFonts w:ascii="Times New Roman" w:hAnsi="Times New Roman" w:cs="Times New Roman"/>
          <w:sz w:val="24"/>
          <w:szCs w:val="24"/>
        </w:rPr>
        <w:t>We have identified five actors on our system. Among these actors, fourteen primary actions have been identified. The following points will describe each actor and a brief</w:t>
      </w:r>
      <w:r w:rsidR="002E11BC" w:rsidRPr="002E11BC">
        <w:rPr>
          <w:rFonts w:ascii="Times New Roman" w:hAnsi="Times New Roman" w:cs="Times New Roman"/>
          <w:sz w:val="24"/>
          <w:szCs w:val="24"/>
        </w:rPr>
        <w:t xml:space="preserve"> overview</w:t>
      </w:r>
      <w:r w:rsidRPr="002E11BC">
        <w:rPr>
          <w:rFonts w:ascii="Times New Roman" w:hAnsi="Times New Roman" w:cs="Times New Roman"/>
          <w:sz w:val="24"/>
          <w:szCs w:val="24"/>
        </w:rPr>
        <w:t xml:space="preserve"> of their respective actions. </w:t>
      </w:r>
      <w:r w:rsidR="002E11BC">
        <w:rPr>
          <w:rFonts w:ascii="Times New Roman" w:hAnsi="Times New Roman" w:cs="Times New Roman"/>
          <w:sz w:val="24"/>
          <w:szCs w:val="24"/>
        </w:rPr>
        <w:t>Scenarios</w:t>
      </w:r>
      <w:r w:rsidR="00285F46">
        <w:rPr>
          <w:rFonts w:ascii="Times New Roman" w:hAnsi="Times New Roman" w:cs="Times New Roman"/>
          <w:sz w:val="24"/>
          <w:szCs w:val="24"/>
        </w:rPr>
        <w:t xml:space="preserve"> and their use-cases</w:t>
      </w:r>
      <w:r w:rsidR="002E11BC">
        <w:rPr>
          <w:rFonts w:ascii="Times New Roman" w:hAnsi="Times New Roman" w:cs="Times New Roman"/>
          <w:sz w:val="24"/>
          <w:szCs w:val="24"/>
        </w:rPr>
        <w:t xml:space="preserve"> involving these </w:t>
      </w:r>
      <w:r w:rsidR="002E11BC" w:rsidRPr="002E11BC">
        <w:rPr>
          <w:rFonts w:ascii="Times New Roman" w:hAnsi="Times New Roman" w:cs="Times New Roman"/>
          <w:sz w:val="24"/>
          <w:szCs w:val="24"/>
        </w:rPr>
        <w:t>actions will be covered in-depth afterwards.</w:t>
      </w:r>
    </w:p>
    <w:p w:rsidR="00F95DD5" w:rsidRPr="000B45FA" w:rsidRDefault="00F95DD5">
      <w:pPr>
        <w:rPr>
          <w:rFonts w:ascii="Times New Roman" w:hAnsi="Times New Roman" w:cs="Times New Roman"/>
        </w:rPr>
      </w:pPr>
    </w:p>
    <w:p w:rsidR="00F95DD5" w:rsidRPr="000B45FA" w:rsidRDefault="00F95DD5" w:rsidP="00F95DD5">
      <w:pPr>
        <w:rPr>
          <w:rFonts w:ascii="Times New Roman" w:hAnsi="Times New Roman" w:cs="Times New Roman"/>
          <w:sz w:val="24"/>
        </w:rPr>
      </w:pPr>
    </w:p>
    <w:p w:rsidR="00F95DD5" w:rsidRPr="000B45FA"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t>Menu Navigator:</w:t>
      </w:r>
    </w:p>
    <w:p w:rsidR="0008444F" w:rsidRPr="0008444F" w:rsidRDefault="002E11BC" w:rsidP="00F95DD5">
      <w:pPr>
        <w:rPr>
          <w:rFonts w:ascii="Times New Roman" w:hAnsi="Times New Roman" w:cs="Times New Roman"/>
          <w:sz w:val="24"/>
          <w:szCs w:val="24"/>
        </w:rPr>
      </w:pPr>
      <w:r>
        <w:rPr>
          <w:rFonts w:ascii="Times New Roman" w:hAnsi="Times New Roman" w:cs="Times New Roman"/>
          <w:sz w:val="24"/>
          <w:szCs w:val="24"/>
        </w:rPr>
        <w:t>The menu navigator interacts with</w:t>
      </w:r>
      <w:r w:rsidR="00F95DD5" w:rsidRPr="002E11BC">
        <w:rPr>
          <w:rFonts w:ascii="Times New Roman" w:hAnsi="Times New Roman" w:cs="Times New Roman"/>
          <w:sz w:val="24"/>
          <w:szCs w:val="24"/>
        </w:rPr>
        <w:t xml:space="preserve"> the main menu and </w:t>
      </w:r>
      <w:r w:rsidRPr="002E11BC">
        <w:rPr>
          <w:rFonts w:ascii="Times New Roman" w:hAnsi="Times New Roman" w:cs="Times New Roman"/>
          <w:sz w:val="24"/>
          <w:szCs w:val="24"/>
        </w:rPr>
        <w:t xml:space="preserve">handles game creation. This actor </w:t>
      </w:r>
      <w:r w:rsidR="00F95DD5" w:rsidRPr="002E11BC">
        <w:rPr>
          <w:rFonts w:ascii="Times New Roman" w:hAnsi="Times New Roman" w:cs="Times New Roman"/>
          <w:sz w:val="24"/>
          <w:szCs w:val="24"/>
        </w:rPr>
        <w:t>would</w:t>
      </w:r>
      <w:r w:rsidRPr="002E11BC">
        <w:rPr>
          <w:rFonts w:ascii="Times New Roman" w:hAnsi="Times New Roman" w:cs="Times New Roman"/>
          <w:sz w:val="24"/>
          <w:szCs w:val="24"/>
        </w:rPr>
        <w:t xml:space="preserve"> also</w:t>
      </w:r>
      <w:r w:rsidR="00F95DD5" w:rsidRPr="002E11BC">
        <w:rPr>
          <w:rFonts w:ascii="Times New Roman" w:hAnsi="Times New Roman" w:cs="Times New Roman"/>
          <w:sz w:val="24"/>
          <w:szCs w:val="24"/>
        </w:rPr>
        <w:t xml:space="preserve"> perform operations such as managing robots, game creation, and exiting the game. </w:t>
      </w: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Create Game</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Creates new game instance</w:t>
      </w:r>
    </w:p>
    <w:p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be presented with options to</w:t>
      </w:r>
      <w:r w:rsidR="00F95DD5" w:rsidRPr="002E11BC">
        <w:rPr>
          <w:rFonts w:ascii="Times New Roman" w:hAnsi="Times New Roman" w:cs="Times New Roman"/>
          <w:sz w:val="24"/>
          <w:szCs w:val="24"/>
        </w:rPr>
        <w:t xml:space="preserve"> change the number of players and modify the board size.</w:t>
      </w:r>
    </w:p>
    <w:p w:rsidR="00F95DD5" w:rsidRPr="002E11BC" w:rsidRDefault="002E11BC" w:rsidP="00F95DD5">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Navigator will also be able to choose</w:t>
      </w:r>
      <w:r w:rsidR="00F95DD5" w:rsidRPr="002E11BC">
        <w:rPr>
          <w:rFonts w:ascii="Times New Roman" w:hAnsi="Times New Roman" w:cs="Times New Roman"/>
          <w:sz w:val="24"/>
          <w:szCs w:val="24"/>
        </w:rPr>
        <w:t xml:space="preserve"> which robots are to be used in the match.</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Quits application.</w:t>
      </w:r>
    </w:p>
    <w:p w:rsidR="0008444F" w:rsidRDefault="0008444F" w:rsidP="00F95DD5">
      <w:pPr>
        <w:rPr>
          <w:rFonts w:ascii="Times New Roman" w:hAnsi="Times New Roman" w:cs="Times New Roman"/>
        </w:rPr>
      </w:pPr>
    </w:p>
    <w:p w:rsidR="0008444F" w:rsidRDefault="0008444F" w:rsidP="00F95DD5">
      <w:pPr>
        <w:rPr>
          <w:rFonts w:ascii="Times New Roman" w:hAnsi="Times New Roman" w:cs="Times New Roman"/>
        </w:rPr>
      </w:pPr>
    </w:p>
    <w:p w:rsidR="002E11BC" w:rsidRDefault="002E11BC" w:rsidP="002E11BC">
      <w:pPr>
        <w:rPr>
          <w:rFonts w:ascii="Times New Roman" w:hAnsi="Times New Roman" w:cs="Times New Roman"/>
          <w:sz w:val="36"/>
          <w:u w:val="single"/>
        </w:rPr>
      </w:pPr>
      <w:r w:rsidRPr="000B45FA">
        <w:rPr>
          <w:rFonts w:ascii="Times New Roman" w:hAnsi="Times New Roman" w:cs="Times New Roman"/>
          <w:sz w:val="36"/>
          <w:u w:val="single"/>
        </w:rPr>
        <w:t>Human Player:</w:t>
      </w:r>
    </w:p>
    <w:p w:rsidR="0008444F" w:rsidRDefault="002E11BC" w:rsidP="002E11BC">
      <w:pPr>
        <w:rPr>
          <w:rFonts w:ascii="Times New Roman" w:hAnsi="Times New Roman" w:cs="Times New Roman"/>
          <w:sz w:val="24"/>
        </w:rPr>
      </w:pPr>
      <w:r>
        <w:rPr>
          <w:rFonts w:ascii="Times New Roman" w:hAnsi="Times New Roman" w:cs="Times New Roman"/>
          <w:sz w:val="24"/>
        </w:rPr>
        <w:tab/>
        <w:t>This is the human player in the main game. This actor will perform gameplay tasks on their team of robots, such as moving</w:t>
      </w:r>
      <w:r w:rsidR="0008444F">
        <w:rPr>
          <w:rFonts w:ascii="Times New Roman" w:hAnsi="Times New Roman" w:cs="Times New Roman"/>
          <w:sz w:val="24"/>
        </w:rPr>
        <w:t>, turning,</w:t>
      </w:r>
      <w:r>
        <w:rPr>
          <w:rFonts w:ascii="Times New Roman" w:hAnsi="Times New Roman" w:cs="Times New Roman"/>
          <w:sz w:val="24"/>
        </w:rPr>
        <w:t xml:space="preserve"> or shoot</w:t>
      </w:r>
      <w:r w:rsidR="0008444F">
        <w:rPr>
          <w:rFonts w:ascii="Times New Roman" w:hAnsi="Times New Roman" w:cs="Times New Roman"/>
          <w:sz w:val="24"/>
        </w:rPr>
        <w:t xml:space="preserve">ing. On top of this, the human player can forfeit the game, move to spectator mode, or exit all-together. </w:t>
      </w:r>
    </w:p>
    <w:p w:rsidR="002E11BC" w:rsidRPr="0008444F" w:rsidRDefault="002E11BC" w:rsidP="002E11BC">
      <w:pPr>
        <w:rPr>
          <w:rFonts w:ascii="Times New Roman" w:hAnsi="Times New Roman" w:cs="Times New Roman"/>
          <w:b/>
          <w:sz w:val="30"/>
          <w:szCs w:val="30"/>
        </w:rPr>
      </w:pPr>
      <w:r w:rsidRPr="0008444F">
        <w:rPr>
          <w:rFonts w:ascii="Times New Roman" w:hAnsi="Times New Roman" w:cs="Times New Roman"/>
          <w:b/>
          <w:sz w:val="30"/>
          <w:szCs w:val="30"/>
        </w:rPr>
        <w:t>Actions:</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Moves robot forward.</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Applies damage to all robots on a target tile.</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Round</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Finds next robot to control on</w:t>
      </w:r>
      <w:r w:rsidR="00A02DC1">
        <w:rPr>
          <w:rFonts w:ascii="Times New Roman" w:hAnsi="Times New Roman" w:cs="Times New Roman"/>
          <w:sz w:val="24"/>
          <w:szCs w:val="24"/>
        </w:rPr>
        <w:t xml:space="preserve"> next</w:t>
      </w:r>
      <w:r w:rsidRPr="0008444F">
        <w:rPr>
          <w:rFonts w:ascii="Times New Roman" w:hAnsi="Times New Roman" w:cs="Times New Roman"/>
          <w:sz w:val="24"/>
          <w:szCs w:val="24"/>
        </w:rPr>
        <w:t xml:space="preserve"> team.</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Turn</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Allows next player to control their robots.</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Forfeit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Removes the Human Player from the current match.</w:t>
      </w:r>
    </w:p>
    <w:p w:rsidR="002E11BC" w:rsidRPr="0008444F" w:rsidRDefault="002E11BC" w:rsidP="002E11BC">
      <w:pPr>
        <w:pStyle w:val="ListParagraph"/>
        <w:numPr>
          <w:ilvl w:val="2"/>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 xml:space="preserve">If no more Human Players are in play, </w:t>
      </w:r>
      <w:r w:rsidRPr="0008444F">
        <w:rPr>
          <w:rFonts w:ascii="Times New Roman" w:hAnsi="Times New Roman" w:cs="Times New Roman"/>
          <w:b/>
          <w:sz w:val="24"/>
          <w:szCs w:val="24"/>
        </w:rPr>
        <w:t>the option for Spectator mode is given</w:t>
      </w:r>
      <w:r w:rsidRPr="0008444F">
        <w:rPr>
          <w:rFonts w:ascii="Times New Roman" w:hAnsi="Times New Roman" w:cs="Times New Roman"/>
          <w:sz w:val="24"/>
          <w:szCs w:val="24"/>
        </w:rPr>
        <w:t>.</w:t>
      </w:r>
    </w:p>
    <w:p w:rsidR="002E11BC" w:rsidRPr="0008444F" w:rsidRDefault="0008444F" w:rsidP="002E11BC">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Exit</w:t>
      </w:r>
    </w:p>
    <w:p w:rsidR="002E11BC" w:rsidRPr="0008444F" w:rsidRDefault="002E11BC" w:rsidP="002E11BC">
      <w:pPr>
        <w:pStyle w:val="ListParagraph"/>
        <w:numPr>
          <w:ilvl w:val="1"/>
          <w:numId w:val="11"/>
        </w:numPr>
        <w:spacing w:before="0" w:after="0" w:line="240" w:lineRule="auto"/>
        <w:rPr>
          <w:rFonts w:ascii="Times New Roman" w:hAnsi="Times New Roman" w:cs="Times New Roman"/>
          <w:sz w:val="24"/>
          <w:szCs w:val="24"/>
        </w:rPr>
      </w:pPr>
      <w:r w:rsidRPr="0008444F">
        <w:rPr>
          <w:rFonts w:ascii="Times New Roman" w:hAnsi="Times New Roman" w:cs="Times New Roman"/>
          <w:sz w:val="24"/>
          <w:szCs w:val="24"/>
        </w:rPr>
        <w:t>Quits application.</w:t>
      </w:r>
    </w:p>
    <w:p w:rsidR="00DB3961" w:rsidRPr="000B45FA" w:rsidRDefault="00DB3961" w:rsidP="00F95DD5">
      <w:pPr>
        <w:rPr>
          <w:rFonts w:ascii="Times New Roman" w:hAnsi="Times New Roman" w:cs="Times New Roman"/>
        </w:rPr>
      </w:pPr>
    </w:p>
    <w:p w:rsidR="00F95DD5"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lastRenderedPageBreak/>
        <w:t>AI:</w:t>
      </w:r>
    </w:p>
    <w:p w:rsidR="00F95DD5" w:rsidRDefault="002E11BC" w:rsidP="00F95DD5">
      <w:pPr>
        <w:rPr>
          <w:rFonts w:ascii="Times New Roman" w:hAnsi="Times New Roman" w:cs="Times New Roman"/>
          <w:sz w:val="24"/>
          <w:szCs w:val="24"/>
        </w:rPr>
      </w:pPr>
      <w:r>
        <w:rPr>
          <w:rFonts w:ascii="Times New Roman" w:hAnsi="Times New Roman" w:cs="Times New Roman"/>
          <w:sz w:val="24"/>
          <w:szCs w:val="24"/>
        </w:rPr>
        <w:t>The AI serves as the computer player during the main game. Actions performed are similar to the player, though AIs will not be able to forfeit the gam</w:t>
      </w:r>
      <w:r w:rsidR="0008444F">
        <w:rPr>
          <w:rFonts w:ascii="Times New Roman" w:hAnsi="Times New Roman" w:cs="Times New Roman"/>
          <w:sz w:val="24"/>
          <w:szCs w:val="24"/>
        </w:rPr>
        <w:t>e, spectate, or exit the application.</w:t>
      </w:r>
    </w:p>
    <w:p w:rsidR="002E11BC" w:rsidRPr="002E11BC" w:rsidRDefault="002E11BC" w:rsidP="00F95DD5">
      <w:pPr>
        <w:rPr>
          <w:rFonts w:ascii="Times New Roman" w:hAnsi="Times New Roman" w:cs="Times New Roman"/>
          <w:sz w:val="24"/>
          <w:szCs w:val="24"/>
        </w:rPr>
      </w:pPr>
    </w:p>
    <w:p w:rsidR="00F95DD5" w:rsidRPr="002E11BC" w:rsidRDefault="00F95DD5" w:rsidP="00F95DD5">
      <w:pPr>
        <w:rPr>
          <w:rFonts w:ascii="Times New Roman" w:hAnsi="Times New Roman" w:cs="Times New Roman"/>
          <w:b/>
          <w:sz w:val="30"/>
          <w:szCs w:val="30"/>
        </w:rPr>
      </w:pPr>
      <w:r w:rsidRPr="002E11BC">
        <w:rPr>
          <w:rFonts w:ascii="Times New Roman" w:hAnsi="Times New Roman" w:cs="Times New Roman"/>
          <w:b/>
          <w:sz w:val="30"/>
          <w:szCs w:val="30"/>
        </w:rPr>
        <w:t>Actions:</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Move</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Moves robot forward.</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Shoot</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Applies damage to all robots on a target tile.</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R</w:t>
      </w:r>
      <w:r w:rsidR="00F95DD5" w:rsidRPr="002E11BC">
        <w:rPr>
          <w:rFonts w:ascii="Times New Roman" w:hAnsi="Times New Roman" w:cs="Times New Roman"/>
          <w:sz w:val="24"/>
          <w:szCs w:val="24"/>
        </w:rPr>
        <w:t>ound</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Finds next robot to control on same team.</w:t>
      </w:r>
    </w:p>
    <w:p w:rsidR="00F95DD5" w:rsidRPr="002E11BC" w:rsidRDefault="002E11BC"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End T</w:t>
      </w:r>
      <w:r w:rsidR="00F95DD5" w:rsidRPr="002E11BC">
        <w:rPr>
          <w:rFonts w:ascii="Times New Roman" w:hAnsi="Times New Roman" w:cs="Times New Roman"/>
          <w:sz w:val="24"/>
          <w:szCs w:val="24"/>
        </w:rPr>
        <w:t>urn</w:t>
      </w:r>
    </w:p>
    <w:p w:rsidR="00F95DD5" w:rsidRPr="002E11BC"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2E11BC">
        <w:rPr>
          <w:rFonts w:ascii="Times New Roman" w:hAnsi="Times New Roman" w:cs="Times New Roman"/>
          <w:sz w:val="24"/>
          <w:szCs w:val="24"/>
        </w:rPr>
        <w:t>Allows next player to control their robots.</w:t>
      </w:r>
    </w:p>
    <w:p w:rsidR="00F95DD5" w:rsidRDefault="00F95DD5" w:rsidP="00F95DD5">
      <w:pPr>
        <w:rPr>
          <w:rFonts w:ascii="Times New Roman" w:hAnsi="Times New Roman" w:cs="Times New Roman"/>
        </w:rPr>
      </w:pPr>
    </w:p>
    <w:p w:rsidR="00560BED" w:rsidRPr="000B45FA" w:rsidRDefault="00560BED" w:rsidP="00F95DD5">
      <w:pPr>
        <w:rPr>
          <w:rFonts w:ascii="Times New Roman" w:hAnsi="Times New Roman" w:cs="Times New Roman"/>
        </w:rPr>
      </w:pPr>
    </w:p>
    <w:p w:rsidR="00F95DD5"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t>Spectator:</w:t>
      </w:r>
    </w:p>
    <w:p w:rsidR="003128D8" w:rsidRPr="003128D8" w:rsidRDefault="003128D8" w:rsidP="00F95DD5">
      <w:pPr>
        <w:rPr>
          <w:rFonts w:ascii="Times New Roman" w:hAnsi="Times New Roman" w:cs="Times New Roman"/>
          <w:sz w:val="24"/>
        </w:rPr>
      </w:pPr>
      <w:r>
        <w:rPr>
          <w:rFonts w:ascii="Times New Roman" w:hAnsi="Times New Roman" w:cs="Times New Roman"/>
          <w:sz w:val="24"/>
        </w:rPr>
        <w:tab/>
        <w:t xml:space="preserve">The spectator serves as an observer to the main game. While it cannot interact directly with any robots in the game, it has the ability to </w:t>
      </w:r>
    </w:p>
    <w:p w:rsidR="00F95DD5" w:rsidRPr="003128D8" w:rsidRDefault="00F95DD5" w:rsidP="00F95DD5">
      <w:pPr>
        <w:rPr>
          <w:rFonts w:ascii="Times New Roman" w:hAnsi="Times New Roman" w:cs="Times New Roman"/>
          <w:sz w:val="32"/>
        </w:rPr>
      </w:pPr>
      <w:r w:rsidRPr="003128D8">
        <w:rPr>
          <w:rFonts w:ascii="Times New Roman" w:hAnsi="Times New Roman" w:cs="Times New Roman"/>
          <w:sz w:val="24"/>
        </w:rPr>
        <w:t>An observer to the main game. Cannot interact directly with any of the robots in the game. Has the ability to go to the end of the computer turns after they have completed it.</w:t>
      </w:r>
    </w:p>
    <w:p w:rsidR="00F95DD5" w:rsidRPr="000B45FA" w:rsidRDefault="00F95DD5" w:rsidP="00F95DD5">
      <w:pPr>
        <w:rPr>
          <w:rFonts w:ascii="Times New Roman" w:hAnsi="Times New Roman" w:cs="Times New Roman"/>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32"/>
          <w:szCs w:val="24"/>
        </w:rPr>
      </w:pPr>
      <w:r>
        <w:rPr>
          <w:rFonts w:ascii="Times New Roman" w:hAnsi="Times New Roman" w:cs="Times New Roman"/>
          <w:sz w:val="24"/>
        </w:rPr>
        <w:t>End Round</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Finds next robot to control on same team.</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End Turn</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Allows next player to control their robots.</w:t>
      </w:r>
    </w:p>
    <w:p w:rsidR="00F95DD5" w:rsidRPr="003128D8" w:rsidRDefault="003128D8" w:rsidP="00F95DD5">
      <w:pPr>
        <w:pStyle w:val="ListParagraph"/>
        <w:numPr>
          <w:ilvl w:val="0"/>
          <w:numId w:val="11"/>
        </w:numPr>
        <w:spacing w:before="0" w:after="0" w:line="240" w:lineRule="auto"/>
        <w:rPr>
          <w:rFonts w:ascii="Times New Roman" w:hAnsi="Times New Roman" w:cs="Times New Roman"/>
          <w:sz w:val="24"/>
        </w:rPr>
      </w:pPr>
      <w:r>
        <w:rPr>
          <w:rFonts w:ascii="Times New Roman" w:hAnsi="Times New Roman" w:cs="Times New Roman"/>
          <w:sz w:val="24"/>
        </w:rPr>
        <w:t>Exit</w:t>
      </w:r>
    </w:p>
    <w:p w:rsidR="00F95DD5" w:rsidRPr="003128D8" w:rsidRDefault="00F95DD5" w:rsidP="00F95DD5">
      <w:pPr>
        <w:pStyle w:val="ListParagraph"/>
        <w:numPr>
          <w:ilvl w:val="1"/>
          <w:numId w:val="11"/>
        </w:numPr>
        <w:spacing w:before="0" w:after="0" w:line="240" w:lineRule="auto"/>
        <w:rPr>
          <w:rFonts w:ascii="Times New Roman" w:hAnsi="Times New Roman" w:cs="Times New Roman"/>
          <w:sz w:val="24"/>
        </w:rPr>
      </w:pPr>
      <w:r w:rsidRPr="003128D8">
        <w:rPr>
          <w:rFonts w:ascii="Times New Roman" w:hAnsi="Times New Roman" w:cs="Times New Roman"/>
          <w:sz w:val="24"/>
        </w:rPr>
        <w:t>Quits application.</w:t>
      </w:r>
    </w:p>
    <w:p w:rsidR="00F95DD5" w:rsidRPr="000B45FA" w:rsidRDefault="00F95DD5" w:rsidP="00F95DD5">
      <w:pPr>
        <w:rPr>
          <w:rFonts w:ascii="Times New Roman" w:hAnsi="Times New Roman" w:cs="Times New Roman"/>
        </w:rPr>
      </w:pPr>
    </w:p>
    <w:p w:rsidR="00F95DD5" w:rsidRDefault="00F95DD5" w:rsidP="00F95DD5">
      <w:pPr>
        <w:rPr>
          <w:rFonts w:ascii="Times New Roman" w:hAnsi="Times New Roman" w:cs="Times New Roman"/>
        </w:rPr>
      </w:pPr>
    </w:p>
    <w:p w:rsidR="00791B50" w:rsidRPr="000B45FA" w:rsidRDefault="00791B50" w:rsidP="00F95DD5">
      <w:pPr>
        <w:rPr>
          <w:rFonts w:ascii="Times New Roman" w:hAnsi="Times New Roman" w:cs="Times New Roman"/>
        </w:rPr>
      </w:pPr>
    </w:p>
    <w:p w:rsidR="00F95DD5" w:rsidRPr="000B45FA" w:rsidRDefault="00F95DD5" w:rsidP="00F95DD5">
      <w:pPr>
        <w:rPr>
          <w:rFonts w:ascii="Times New Roman" w:hAnsi="Times New Roman" w:cs="Times New Roman"/>
          <w:sz w:val="36"/>
          <w:u w:val="single"/>
        </w:rPr>
      </w:pPr>
      <w:r w:rsidRPr="000B45FA">
        <w:rPr>
          <w:rFonts w:ascii="Times New Roman" w:hAnsi="Times New Roman" w:cs="Times New Roman"/>
          <w:sz w:val="36"/>
          <w:u w:val="single"/>
        </w:rPr>
        <w:lastRenderedPageBreak/>
        <w:t>Robot Librarian:</w:t>
      </w:r>
    </w:p>
    <w:p w:rsidR="00F95DD5" w:rsidRPr="00791B50" w:rsidRDefault="00F95DD5" w:rsidP="00F95DD5">
      <w:pPr>
        <w:rPr>
          <w:rFonts w:ascii="Times New Roman" w:hAnsi="Times New Roman" w:cs="Times New Roman"/>
          <w:sz w:val="24"/>
          <w:szCs w:val="24"/>
        </w:rPr>
      </w:pPr>
      <w:r w:rsidRPr="00791B50">
        <w:rPr>
          <w:rFonts w:ascii="Times New Roman" w:hAnsi="Times New Roman" w:cs="Times New Roman"/>
          <w:sz w:val="24"/>
          <w:szCs w:val="24"/>
        </w:rPr>
        <w:t>Manages the robots in the system, as well as pulls data/updates for robots from a server.</w:t>
      </w:r>
    </w:p>
    <w:p w:rsidR="00F95DD5" w:rsidRPr="00791B50" w:rsidRDefault="00F95DD5" w:rsidP="00F95DD5">
      <w:pPr>
        <w:rPr>
          <w:rFonts w:ascii="Times New Roman" w:hAnsi="Times New Roman" w:cs="Times New Roman"/>
          <w:sz w:val="24"/>
          <w:szCs w:val="24"/>
        </w:rPr>
      </w:pPr>
    </w:p>
    <w:p w:rsidR="00F95DD5" w:rsidRPr="00791B50" w:rsidRDefault="00F95DD5" w:rsidP="00F95DD5">
      <w:pPr>
        <w:rPr>
          <w:rFonts w:ascii="Times New Roman" w:hAnsi="Times New Roman" w:cs="Times New Roman"/>
          <w:b/>
          <w:sz w:val="30"/>
          <w:szCs w:val="30"/>
        </w:rPr>
      </w:pPr>
      <w:r w:rsidRPr="00791B50">
        <w:rPr>
          <w:rFonts w:ascii="Times New Roman" w:hAnsi="Times New Roman" w:cs="Times New Roman"/>
          <w:b/>
          <w:sz w:val="30"/>
          <w:szCs w:val="30"/>
        </w:rPr>
        <w:t>Actions:</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Registers a new robot to the system from a JSON file.</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Revise</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Revises an existing robot with new code. </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Retire</w:t>
      </w:r>
    </w:p>
    <w:p w:rsidR="00F95DD5" w:rsidRPr="00791B50" w:rsidRDefault="00F95DD5" w:rsidP="00F95DD5">
      <w:pPr>
        <w:pStyle w:val="ListParagraph"/>
        <w:numPr>
          <w:ilvl w:val="1"/>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Freeze</w:t>
      </w:r>
      <w:r w:rsidR="00C27383">
        <w:rPr>
          <w:rFonts w:ascii="Times New Roman" w:hAnsi="Times New Roman" w:cs="Times New Roman"/>
          <w:sz w:val="24"/>
          <w:szCs w:val="24"/>
        </w:rPr>
        <w:t>s a robot, allowing its name to be reused.</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Enumerate</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Displays all robots currently stored by the system.</w:t>
      </w:r>
    </w:p>
    <w:p w:rsidR="00F95DD5" w:rsidRPr="00791B50" w:rsidRDefault="00F95DD5" w:rsidP="00F95DD5">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Sorted by values</w:t>
      </w:r>
    </w:p>
    <w:p w:rsidR="00791B50" w:rsidRPr="00C27383" w:rsidRDefault="00F95DD5" w:rsidP="00C27383">
      <w:pPr>
        <w:pStyle w:val="ListParagraph"/>
        <w:numPr>
          <w:ilvl w:val="2"/>
          <w:numId w:val="11"/>
        </w:numPr>
        <w:spacing w:before="0" w:after="0" w:line="240" w:lineRule="auto"/>
        <w:rPr>
          <w:rFonts w:ascii="Times New Roman" w:hAnsi="Times New Roman" w:cs="Times New Roman"/>
          <w:sz w:val="24"/>
          <w:szCs w:val="24"/>
        </w:rPr>
      </w:pPr>
      <w:r w:rsidRPr="00791B50">
        <w:rPr>
          <w:rFonts w:ascii="Times New Roman" w:hAnsi="Times New Roman" w:cs="Times New Roman"/>
          <w:sz w:val="24"/>
          <w:szCs w:val="24"/>
        </w:rPr>
        <w:t>Show stats and versions</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Download</w:t>
      </w:r>
    </w:p>
    <w:p w:rsidR="00F95DD5" w:rsidRPr="00791B50"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Downloads a robot record for use in-game. </w:t>
      </w:r>
    </w:p>
    <w:p w:rsidR="00F95DD5" w:rsidRPr="00791B50" w:rsidRDefault="00791B50" w:rsidP="00F95DD5">
      <w:pPr>
        <w:pStyle w:val="ListParagraph"/>
        <w:numPr>
          <w:ilvl w:val="0"/>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Update</w:t>
      </w:r>
    </w:p>
    <w:p w:rsidR="00F95DD5" w:rsidRDefault="00C27383" w:rsidP="00F95DD5">
      <w:pPr>
        <w:pStyle w:val="ListParagraph"/>
        <w:numPr>
          <w:ilvl w:val="1"/>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Records and updates details about a robot’s gameplay results.</w:t>
      </w:r>
    </w:p>
    <w:p w:rsidR="00C27383" w:rsidRDefault="00C27383" w:rsidP="00C27383">
      <w:pPr>
        <w:pStyle w:val="ListParagraph"/>
        <w:numPr>
          <w:ilvl w:val="2"/>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Details include</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games survived or destroyed</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times robot’s team won or lost</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Amount of damage inflicted or taken</w:t>
      </w:r>
    </w:p>
    <w:p w:rsid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hexagons travelled</w:t>
      </w:r>
    </w:p>
    <w:p w:rsidR="00C27383" w:rsidRPr="00C27383" w:rsidRDefault="00C27383" w:rsidP="00C27383">
      <w:pPr>
        <w:pStyle w:val="ListParagraph"/>
        <w:numPr>
          <w:ilvl w:val="3"/>
          <w:numId w:val="11"/>
        </w:numPr>
        <w:spacing w:before="0" w:after="0" w:line="240" w:lineRule="auto"/>
        <w:rPr>
          <w:rFonts w:ascii="Times New Roman" w:hAnsi="Times New Roman" w:cs="Times New Roman"/>
          <w:sz w:val="24"/>
          <w:szCs w:val="24"/>
        </w:rPr>
      </w:pPr>
      <w:r>
        <w:rPr>
          <w:rFonts w:ascii="Times New Roman" w:hAnsi="Times New Roman" w:cs="Times New Roman"/>
          <w:sz w:val="24"/>
          <w:szCs w:val="24"/>
        </w:rPr>
        <w:t>Number of shots fired</w:t>
      </w: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Pr="000B45FA" w:rsidRDefault="00F95DD5">
      <w:pPr>
        <w:rPr>
          <w:rFonts w:ascii="Times New Roman" w:hAnsi="Times New Roman" w:cs="Times New Roman"/>
        </w:rPr>
      </w:pPr>
    </w:p>
    <w:p w:rsidR="00F95DD5" w:rsidRDefault="00F95DD5" w:rsidP="00C27383">
      <w:pPr>
        <w:spacing w:before="0" w:after="0" w:line="240" w:lineRule="auto"/>
        <w:contextualSpacing/>
        <w:rPr>
          <w:rFonts w:ascii="Times New Roman" w:hAnsi="Times New Roman" w:cs="Times New Roman"/>
          <w:b/>
          <w:sz w:val="30"/>
          <w:szCs w:val="30"/>
        </w:rPr>
      </w:pPr>
      <w:r w:rsidRPr="00C27383">
        <w:rPr>
          <w:rFonts w:ascii="Times New Roman" w:hAnsi="Times New Roman" w:cs="Times New Roman"/>
          <w:b/>
          <w:noProof/>
          <w:sz w:val="30"/>
          <w:szCs w:val="30"/>
          <w:lang w:eastAsia="en-CA"/>
        </w:rPr>
        <w:lastRenderedPageBreak/>
        <w:drawing>
          <wp:anchor distT="0" distB="0" distL="114300" distR="114300" simplePos="0" relativeHeight="251659264" behindDoc="0" locked="0" layoutInCell="1" allowOverlap="1" wp14:anchorId="5BA2BF57" wp14:editId="0D93550F">
            <wp:simplePos x="0" y="0"/>
            <wp:positionH relativeFrom="column">
              <wp:posOffset>3368675</wp:posOffset>
            </wp:positionH>
            <wp:positionV relativeFrom="paragraph">
              <wp:posOffset>83185</wp:posOffset>
            </wp:positionV>
            <wp:extent cx="2989580" cy="7465060"/>
            <wp:effectExtent l="0" t="0" r="1270" b="2540"/>
            <wp:wrapSquare wrapText="bothSides"/>
            <wp:docPr id="6" name="Picture 6" descr="Create%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20Gam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580" cy="7465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7383">
        <w:rPr>
          <w:rFonts w:ascii="Times New Roman" w:hAnsi="Times New Roman" w:cs="Times New Roman"/>
          <w:b/>
          <w:sz w:val="30"/>
          <w:szCs w:val="30"/>
        </w:rPr>
        <w:t>Create Game Primary Scenario</w:t>
      </w:r>
    </w:p>
    <w:p w:rsidR="00560BED" w:rsidRPr="00C27383" w:rsidRDefault="00560BED" w:rsidP="00C27383">
      <w:pPr>
        <w:spacing w:before="0" w:after="0" w:line="240" w:lineRule="auto"/>
        <w:contextualSpacing/>
        <w:rPr>
          <w:rFonts w:ascii="Times New Roman" w:hAnsi="Times New Roman" w:cs="Times New Roman"/>
          <w:b/>
          <w:sz w:val="30"/>
          <w:szCs w:val="30"/>
        </w:rPr>
      </w:pPr>
    </w:p>
    <w:p w:rsidR="00C27383" w:rsidRPr="00C27383" w:rsidRDefault="00C27383" w:rsidP="00C27383">
      <w:pPr>
        <w:spacing w:before="0" w:after="0" w:line="240" w:lineRule="auto"/>
        <w:ind w:left="720"/>
        <w:contextualSpacing/>
        <w:rPr>
          <w:rFonts w:ascii="Times New Roman" w:hAnsi="Times New Roman" w:cs="Times New Roman"/>
          <w:sz w:val="24"/>
          <w:szCs w:val="24"/>
        </w:rPr>
      </w:pPr>
    </w:p>
    <w:p w:rsidR="00F95DD5" w:rsidRPr="00C27383" w:rsidRDefault="00F95DD5" w:rsidP="000549C7">
      <w:pPr>
        <w:spacing w:before="0" w:after="0" w:line="240" w:lineRule="auto"/>
        <w:ind w:firstLine="720"/>
        <w:contextualSpacing/>
        <w:rPr>
          <w:rFonts w:ascii="Times New Roman" w:hAnsi="Times New Roman" w:cs="Times New Roman"/>
          <w:sz w:val="24"/>
          <w:szCs w:val="24"/>
        </w:rPr>
      </w:pPr>
      <w:r w:rsidRPr="00C27383">
        <w:rPr>
          <w:rFonts w:ascii="Times New Roman" w:hAnsi="Times New Roman" w:cs="Times New Roman"/>
          <w:sz w:val="24"/>
          <w:szCs w:val="24"/>
        </w:rPr>
        <w:t xml:space="preserve">When a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presses “PLAY” from the main menu they are prompted with a display showing options that they could play the game with. These options are the number of human players, the number of computer players, the robots that</w:t>
      </w:r>
      <w:r w:rsidR="000775B8">
        <w:rPr>
          <w:rFonts w:ascii="Times New Roman" w:hAnsi="Times New Roman" w:cs="Times New Roman"/>
          <w:sz w:val="24"/>
          <w:szCs w:val="24"/>
        </w:rPr>
        <w:t xml:space="preserve"> the computer players are using. If there are three players, there will also be an option to select a board size. Other player amounts require a fixed board size</w:t>
      </w:r>
      <w:r w:rsidRPr="00C27383">
        <w:rPr>
          <w:rFonts w:ascii="Times New Roman" w:hAnsi="Times New Roman" w:cs="Times New Roman"/>
          <w:sz w:val="24"/>
          <w:szCs w:val="24"/>
        </w:rPr>
        <w:t xml:space="preserve">. The </w:t>
      </w:r>
      <w:r w:rsidR="000775B8">
        <w:rPr>
          <w:rFonts w:ascii="Times New Roman" w:hAnsi="Times New Roman" w:cs="Times New Roman"/>
          <w:sz w:val="24"/>
          <w:szCs w:val="24"/>
        </w:rPr>
        <w:t>menu navigator</w:t>
      </w:r>
      <w:r w:rsidRPr="00C27383">
        <w:rPr>
          <w:rFonts w:ascii="Times New Roman" w:hAnsi="Times New Roman" w:cs="Times New Roman"/>
          <w:sz w:val="24"/>
          <w:szCs w:val="24"/>
        </w:rPr>
        <w:t xml:space="preserve"> will then hit another “PLAY” button to continue to the in game view.</w:t>
      </w:r>
    </w:p>
    <w:p w:rsidR="00F95DD5" w:rsidRPr="00C27383" w:rsidRDefault="00F95DD5" w:rsidP="00F95DD5">
      <w:pPr>
        <w:ind w:left="1080"/>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use case begins when 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play from the main menu</w:t>
      </w:r>
      <w:r w:rsidR="000775B8">
        <w:rPr>
          <w:rFonts w:ascii="Times New Roman" w:hAnsi="Times New Roman" w:cs="Times New Roman"/>
          <w:sz w:val="24"/>
          <w:szCs w:val="24"/>
        </w:rPr>
        <w:t>.</w:t>
      </w:r>
      <w:r w:rsidRPr="00C27383">
        <w:rPr>
          <w:rFonts w:ascii="Times New Roman" w:hAnsi="Times New Roman" w:cs="Times New Roman"/>
          <w:sz w:val="24"/>
          <w:szCs w:val="24"/>
        </w:rPr>
        <w:t xml:space="preserve"> </w:t>
      </w:r>
    </w:p>
    <w:p w:rsidR="00C27383" w:rsidRPr="00C27383" w:rsidRDefault="00C27383" w:rsidP="00C27383">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enters the amount of players (</w:t>
      </w:r>
      <w:r w:rsidR="000775B8">
        <w:rPr>
          <w:rFonts w:ascii="Times New Roman" w:hAnsi="Times New Roman" w:cs="Times New Roman"/>
          <w:sz w:val="24"/>
          <w:szCs w:val="24"/>
        </w:rPr>
        <w:t>two, three, or six).</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000775B8" w:rsidRPr="00C27383">
        <w:rPr>
          <w:rFonts w:ascii="Times New Roman" w:hAnsi="Times New Roman" w:cs="Times New Roman"/>
          <w:sz w:val="24"/>
          <w:szCs w:val="24"/>
        </w:rPr>
        <w:t xml:space="preserve"> </w:t>
      </w:r>
      <w:r w:rsidRPr="00C27383">
        <w:rPr>
          <w:rFonts w:ascii="Times New Roman" w:hAnsi="Times New Roman" w:cs="Times New Roman"/>
          <w:sz w:val="24"/>
          <w:szCs w:val="24"/>
        </w:rPr>
        <w:t>selects which players will be human and which will be computer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will select an AI for each of the three types of robot for every computer player</w:t>
      </w:r>
      <w:r w:rsidR="000775B8">
        <w:rPr>
          <w:rFonts w:ascii="Times New Roman" w:hAnsi="Times New Roman" w:cs="Times New Roman"/>
          <w:sz w:val="24"/>
          <w:szCs w:val="24"/>
        </w:rPr>
        <w:t>.</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If the amount of players is </w:t>
      </w:r>
      <w:r w:rsidR="000775B8">
        <w:rPr>
          <w:rFonts w:ascii="Times New Roman" w:hAnsi="Times New Roman" w:cs="Times New Roman"/>
          <w:sz w:val="24"/>
          <w:szCs w:val="24"/>
        </w:rPr>
        <w:t>three,</w:t>
      </w:r>
      <w:r w:rsidRPr="00C27383">
        <w:rPr>
          <w:rFonts w:ascii="Times New Roman" w:hAnsi="Times New Roman" w:cs="Times New Roman"/>
          <w:sz w:val="24"/>
          <w:szCs w:val="24"/>
        </w:rPr>
        <w:t xml:space="preserve"> the </w:t>
      </w:r>
      <w:r w:rsidR="00B84335">
        <w:rPr>
          <w:rFonts w:ascii="Times New Roman" w:hAnsi="Times New Roman" w:cs="Times New Roman"/>
          <w:sz w:val="24"/>
          <w:szCs w:val="24"/>
        </w:rPr>
        <w:t>navigator</w:t>
      </w:r>
      <w:r w:rsidRPr="00C27383">
        <w:rPr>
          <w:rFonts w:ascii="Times New Roman" w:hAnsi="Times New Roman" w:cs="Times New Roman"/>
          <w:sz w:val="24"/>
          <w:szCs w:val="24"/>
        </w:rPr>
        <w:t xml:space="preserve"> may select between a board size with sides of length </w:t>
      </w:r>
      <w:r w:rsidR="000775B8">
        <w:rPr>
          <w:rFonts w:ascii="Times New Roman" w:hAnsi="Times New Roman" w:cs="Times New Roman"/>
          <w:sz w:val="24"/>
          <w:szCs w:val="24"/>
        </w:rPr>
        <w:t>five or length seven.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 xml:space="preserve">The </w:t>
      </w:r>
      <w:r w:rsidR="000775B8">
        <w:rPr>
          <w:rFonts w:ascii="Times New Roman" w:hAnsi="Times New Roman" w:cs="Times New Roman"/>
          <w:sz w:val="24"/>
          <w:szCs w:val="24"/>
        </w:rPr>
        <w:t>navigator</w:t>
      </w:r>
      <w:r w:rsidRPr="00C27383">
        <w:rPr>
          <w:rFonts w:ascii="Times New Roman" w:hAnsi="Times New Roman" w:cs="Times New Roman"/>
          <w:sz w:val="24"/>
          <w:szCs w:val="24"/>
        </w:rPr>
        <w:t xml:space="preserve"> presses play</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system initializes a new game with the specified parameters</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UI system is notified of the parameters and what will be displayed to the screen</w:t>
      </w:r>
    </w:p>
    <w:p w:rsidR="00C27383" w:rsidRPr="00C27383" w:rsidRDefault="00C27383" w:rsidP="00C27383">
      <w:pPr>
        <w:spacing w:before="0" w:after="0" w:line="240" w:lineRule="auto"/>
        <w:contextualSpacing/>
        <w:rPr>
          <w:rFonts w:ascii="Times New Roman" w:hAnsi="Times New Roman" w:cs="Times New Roman"/>
          <w:sz w:val="24"/>
          <w:szCs w:val="24"/>
        </w:rPr>
      </w:pPr>
    </w:p>
    <w:p w:rsidR="00F95DD5" w:rsidRPr="00C27383" w:rsidRDefault="00F95DD5" w:rsidP="00F95DD5">
      <w:pPr>
        <w:numPr>
          <w:ilvl w:val="0"/>
          <w:numId w:val="13"/>
        </w:numPr>
        <w:spacing w:before="0" w:after="0" w:line="240" w:lineRule="auto"/>
        <w:contextualSpacing/>
        <w:rPr>
          <w:rFonts w:ascii="Times New Roman" w:hAnsi="Times New Roman" w:cs="Times New Roman"/>
          <w:sz w:val="24"/>
          <w:szCs w:val="24"/>
        </w:rPr>
      </w:pPr>
      <w:r w:rsidRPr="00C27383">
        <w:rPr>
          <w:rFonts w:ascii="Times New Roman" w:hAnsi="Times New Roman" w:cs="Times New Roman"/>
          <w:sz w:val="24"/>
          <w:szCs w:val="24"/>
        </w:rPr>
        <w:t>The use case ends</w:t>
      </w:r>
    </w:p>
    <w:p w:rsidR="00F95DD5" w:rsidRPr="00C27383" w:rsidRDefault="00F95DD5" w:rsidP="00F95DD5">
      <w:pPr>
        <w:rPr>
          <w:rFonts w:ascii="Times New Roman" w:hAnsi="Times New Roman" w:cs="Times New Roman"/>
          <w:sz w:val="24"/>
          <w:szCs w:val="24"/>
        </w:rPr>
      </w:pPr>
    </w:p>
    <w:p w:rsidR="00F95DD5" w:rsidRDefault="00AA5BA6" w:rsidP="00AA5BA6">
      <w:pPr>
        <w:spacing w:before="0" w:after="0" w:line="240" w:lineRule="auto"/>
        <w:ind w:left="720"/>
        <w:contextualSpacing/>
        <w:rPr>
          <w:rFonts w:ascii="Times New Roman" w:hAnsi="Times New Roman" w:cs="Times New Roman"/>
          <w:b/>
          <w:sz w:val="30"/>
          <w:szCs w:val="30"/>
        </w:rPr>
      </w:pPr>
      <w:r w:rsidRPr="00AA5BA6">
        <w:rPr>
          <w:rFonts w:ascii="Times New Roman" w:hAnsi="Times New Roman" w:cs="Times New Roman"/>
          <w:b/>
          <w:noProof/>
          <w:sz w:val="30"/>
          <w:szCs w:val="30"/>
          <w:lang w:eastAsia="en-CA"/>
        </w:rPr>
        <w:lastRenderedPageBreak/>
        <w:drawing>
          <wp:anchor distT="0" distB="0" distL="114300" distR="114300" simplePos="0" relativeHeight="251660288" behindDoc="0" locked="0" layoutInCell="1" allowOverlap="1" wp14:anchorId="3FC268B5" wp14:editId="2037BFCC">
            <wp:simplePos x="0" y="0"/>
            <wp:positionH relativeFrom="column">
              <wp:posOffset>-634365</wp:posOffset>
            </wp:positionH>
            <wp:positionV relativeFrom="paragraph">
              <wp:posOffset>7620</wp:posOffset>
            </wp:positionV>
            <wp:extent cx="2993390" cy="7973695"/>
            <wp:effectExtent l="0" t="0" r="0" b="8255"/>
            <wp:wrapTight wrapText="bothSides">
              <wp:wrapPolygon edited="0">
                <wp:start x="0" y="0"/>
                <wp:lineTo x="0" y="21571"/>
                <wp:lineTo x="21444" y="21571"/>
                <wp:lineTo x="21444" y="0"/>
                <wp:lineTo x="0" y="0"/>
              </wp:wrapPolygon>
            </wp:wrapTight>
            <wp:docPr id="5" name="Picture 5" descr="Move%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20Robo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390" cy="797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AA5BA6">
        <w:rPr>
          <w:rFonts w:ascii="Times New Roman" w:hAnsi="Times New Roman" w:cs="Times New Roman"/>
          <w:b/>
          <w:sz w:val="30"/>
          <w:szCs w:val="30"/>
        </w:rPr>
        <w:t>Move Robot Primary Scenario</w:t>
      </w:r>
    </w:p>
    <w:p w:rsidR="00AA5BA6" w:rsidRDefault="00AA5BA6" w:rsidP="00AA5BA6">
      <w:pPr>
        <w:spacing w:before="0" w:after="0" w:line="240" w:lineRule="auto"/>
        <w:ind w:left="720"/>
        <w:contextualSpacing/>
        <w:rPr>
          <w:rFonts w:ascii="Times New Roman" w:hAnsi="Times New Roman" w:cs="Times New Roman"/>
          <w:b/>
          <w:sz w:val="30"/>
          <w:szCs w:val="30"/>
        </w:rPr>
      </w:pPr>
    </w:p>
    <w:p w:rsidR="00560BED" w:rsidRPr="00AA5BA6" w:rsidRDefault="00560BED" w:rsidP="00AA5BA6">
      <w:pPr>
        <w:spacing w:before="0" w:after="0" w:line="240" w:lineRule="auto"/>
        <w:ind w:left="720"/>
        <w:contextualSpacing/>
        <w:rPr>
          <w:rFonts w:ascii="Times New Roman" w:hAnsi="Times New Roman" w:cs="Times New Roman"/>
          <w:b/>
          <w:sz w:val="30"/>
          <w:szCs w:val="30"/>
        </w:rPr>
      </w:pPr>
    </w:p>
    <w:p w:rsidR="00F95DD5" w:rsidRPr="00AA5BA6" w:rsidRDefault="00AA5BA6" w:rsidP="000549C7">
      <w:pPr>
        <w:spacing w:before="0" w:after="0" w:line="240" w:lineRule="auto"/>
        <w:ind w:left="1080" w:firstLine="360"/>
        <w:contextualSpacing/>
        <w:rPr>
          <w:rFonts w:ascii="Times New Roman" w:hAnsi="Times New Roman" w:cs="Times New Roman"/>
          <w:sz w:val="24"/>
          <w:szCs w:val="24"/>
        </w:rPr>
      </w:pPr>
      <w:r>
        <w:rPr>
          <w:rFonts w:ascii="Times New Roman" w:hAnsi="Times New Roman" w:cs="Times New Roman"/>
          <w:sz w:val="24"/>
          <w:szCs w:val="24"/>
        </w:rPr>
        <w:t>When it is a player or AI’s</w:t>
      </w:r>
      <w:r w:rsidR="00F95DD5" w:rsidRPr="00AA5BA6">
        <w:rPr>
          <w:rFonts w:ascii="Times New Roman" w:hAnsi="Times New Roman" w:cs="Times New Roman"/>
          <w:sz w:val="24"/>
          <w:szCs w:val="24"/>
        </w:rPr>
        <w:t xml:space="preserve"> turn and they wish to move a robot they can do so using the mouse. All of the spaces around the robot that it can possibly move to will be highlighted. Clicking on one of these locations will result in the robot moving one space into that location. If the robot has already moved as far as it can for that turn no spaces will be highlighted. </w:t>
      </w:r>
    </w:p>
    <w:p w:rsidR="00F95DD5" w:rsidRPr="00AA5BA6" w:rsidRDefault="00F95DD5" w:rsidP="00F95DD5">
      <w:pPr>
        <w:ind w:left="1080"/>
        <w:rPr>
          <w:rFonts w:ascii="Times New Roman" w:hAnsi="Times New Roman" w:cs="Times New Roman"/>
          <w:sz w:val="24"/>
          <w:szCs w:val="24"/>
        </w:rPr>
      </w:pPr>
    </w:p>
    <w:p w:rsidR="00F95DD5" w:rsidRPr="00AA5BA6" w:rsidRDefault="00F95DD5" w:rsidP="00F95DD5">
      <w:pPr>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begins when it is the player’s turn and they are in moving mode</w:t>
      </w:r>
    </w:p>
    <w:p w:rsidR="00AA5BA6" w:rsidRPr="00AA5BA6" w:rsidRDefault="00AA5BA6" w:rsidP="00AA5BA6">
      <w:pPr>
        <w:spacing w:before="0" w:after="0" w:line="240" w:lineRule="auto"/>
        <w:ind w:left="1080"/>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which of the six positions around the robot are valid locations to move to</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player will click on the game board on one of the hexagons adjacent to the robot that is highlighted</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determine the necessary number and direction of rotations the robot will need to make to face the selected hexagon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system will perform the necessary rotations and move the robot forward into the selected position</w:t>
      </w:r>
    </w:p>
    <w:p w:rsidR="00AA5BA6" w:rsidRPr="00AA5BA6" w:rsidRDefault="00AA5BA6" w:rsidP="00AA5BA6">
      <w:pPr>
        <w:spacing w:before="0" w:after="0" w:line="240" w:lineRule="auto"/>
        <w:contextualSpacing/>
        <w:rPr>
          <w:rFonts w:ascii="Times New Roman" w:hAnsi="Times New Roman" w:cs="Times New Roman"/>
          <w:sz w:val="24"/>
          <w:szCs w:val="24"/>
        </w:rPr>
      </w:pPr>
    </w:p>
    <w:p w:rsidR="00F95DD5" w:rsidRPr="00AA5BA6" w:rsidRDefault="00F95DD5" w:rsidP="00F95DD5">
      <w:pPr>
        <w:numPr>
          <w:ilvl w:val="0"/>
          <w:numId w:val="15"/>
        </w:numPr>
        <w:spacing w:before="0" w:after="0" w:line="240" w:lineRule="auto"/>
        <w:contextualSpacing/>
        <w:rPr>
          <w:rFonts w:ascii="Times New Roman" w:hAnsi="Times New Roman" w:cs="Times New Roman"/>
          <w:sz w:val="24"/>
          <w:szCs w:val="24"/>
        </w:rPr>
      </w:pPr>
      <w:r w:rsidRPr="00AA5BA6">
        <w:rPr>
          <w:rFonts w:ascii="Times New Roman" w:hAnsi="Times New Roman" w:cs="Times New Roman"/>
          <w:sz w:val="24"/>
          <w:szCs w:val="24"/>
        </w:rPr>
        <w:t>The use case ends</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F95DD5">
      <w:pPr>
        <w:ind w:left="1080"/>
        <w:rPr>
          <w:rFonts w:ascii="Times New Roman" w:hAnsi="Times New Roman" w:cs="Times New Roman"/>
        </w:rPr>
      </w:pPr>
    </w:p>
    <w:p w:rsidR="00F95DD5" w:rsidRPr="000B45FA" w:rsidRDefault="00F95DD5" w:rsidP="00CD0623">
      <w:pPr>
        <w:rPr>
          <w:rFonts w:ascii="Times New Roman" w:hAnsi="Times New Roman" w:cs="Times New Roman"/>
        </w:rPr>
      </w:pPr>
    </w:p>
    <w:p w:rsidR="00F95DD5" w:rsidRPr="00CD0623" w:rsidRDefault="000549C7" w:rsidP="00CD0623">
      <w:pPr>
        <w:spacing w:before="0" w:after="0" w:line="240" w:lineRule="auto"/>
        <w:contextualSpacing/>
        <w:rPr>
          <w:rFonts w:ascii="Times New Roman" w:hAnsi="Times New Roman" w:cs="Times New Roman"/>
          <w:b/>
          <w:sz w:val="30"/>
          <w:szCs w:val="30"/>
        </w:rPr>
      </w:pPr>
      <w:r w:rsidRPr="00CD0623">
        <w:rPr>
          <w:rFonts w:ascii="Times New Roman" w:hAnsi="Times New Roman" w:cs="Times New Roman"/>
          <w:b/>
          <w:noProof/>
          <w:sz w:val="30"/>
          <w:szCs w:val="30"/>
          <w:lang w:eastAsia="en-CA"/>
        </w:rPr>
        <w:drawing>
          <wp:anchor distT="0" distB="0" distL="114300" distR="114300" simplePos="0" relativeHeight="251661312" behindDoc="0" locked="0" layoutInCell="1" allowOverlap="1" wp14:anchorId="2B2ADB57" wp14:editId="262D5DB1">
            <wp:simplePos x="0" y="0"/>
            <wp:positionH relativeFrom="column">
              <wp:posOffset>3146327</wp:posOffset>
            </wp:positionH>
            <wp:positionV relativeFrom="paragraph">
              <wp:posOffset>261083</wp:posOffset>
            </wp:positionV>
            <wp:extent cx="3357880" cy="5372100"/>
            <wp:effectExtent l="0" t="0" r="0" b="0"/>
            <wp:wrapSquare wrapText="bothSides"/>
            <wp:docPr id="4" name="Picture 4" descr="Shoot%20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ot%20Robot-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788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DD5" w:rsidRPr="00CD0623">
        <w:rPr>
          <w:rFonts w:ascii="Times New Roman" w:hAnsi="Times New Roman" w:cs="Times New Roman"/>
          <w:b/>
          <w:sz w:val="30"/>
          <w:szCs w:val="30"/>
        </w:rPr>
        <w:t>Shoot Robot Primary Scenario</w:t>
      </w:r>
    </w:p>
    <w:p w:rsidR="00F95DD5" w:rsidRPr="000B45FA" w:rsidRDefault="00F95DD5" w:rsidP="00F95DD5">
      <w:pPr>
        <w:rPr>
          <w:rFonts w:ascii="Times New Roman" w:hAnsi="Times New Roman" w:cs="Times New Roman"/>
          <w:sz w:val="28"/>
          <w:szCs w:val="28"/>
        </w:rPr>
      </w:pPr>
    </w:p>
    <w:p w:rsidR="00F95DD5" w:rsidRPr="000549C7" w:rsidRDefault="00F95DD5" w:rsidP="000549C7">
      <w:pPr>
        <w:spacing w:before="0" w:after="0" w:line="240" w:lineRule="auto"/>
        <w:ind w:firstLine="720"/>
        <w:contextualSpacing/>
        <w:rPr>
          <w:rFonts w:ascii="Times New Roman" w:hAnsi="Times New Roman" w:cs="Times New Roman"/>
          <w:sz w:val="24"/>
          <w:szCs w:val="24"/>
        </w:rPr>
      </w:pPr>
      <w:r w:rsidRPr="000549C7">
        <w:rPr>
          <w:rFonts w:ascii="Times New Roman" w:hAnsi="Times New Roman" w:cs="Times New Roman"/>
          <w:sz w:val="24"/>
          <w:szCs w:val="24"/>
        </w:rPr>
        <w:t>When it is a player’s turn and they wish to shoot with a robot they can do so using the mouse. When the player is in shooting mode the player will be able to click on a board tile that is in range to fire upon that location. All robots in the location that is being fired upon will receive damage.</w:t>
      </w:r>
    </w:p>
    <w:p w:rsidR="00F95DD5" w:rsidRPr="000549C7" w:rsidRDefault="00F95DD5" w:rsidP="00F95DD5">
      <w:pPr>
        <w:ind w:left="1080"/>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begins when it is the players turn and they are in shooting mode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ind w:left="720"/>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player will select a position to shoot</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CD0623" w:rsidRPr="000549C7" w:rsidRDefault="00F95DD5" w:rsidP="00CD0623">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check that the board tile selected is within range and is a valid place to shoot.</w:t>
      </w:r>
    </w:p>
    <w:p w:rsidR="00CD0623" w:rsidRPr="000549C7" w:rsidRDefault="00CD0623" w:rsidP="00CD0623">
      <w:pPr>
        <w:spacing w:before="0" w:after="0" w:line="240" w:lineRule="auto"/>
        <w:ind w:left="1440"/>
        <w:contextualSpacing/>
        <w:rPr>
          <w:rFonts w:ascii="Times New Roman" w:hAnsi="Times New Roman" w:cs="Times New Roman"/>
          <w:sz w:val="24"/>
          <w:szCs w:val="24"/>
        </w:rPr>
      </w:pPr>
      <w:r w:rsidRPr="000549C7">
        <w:rPr>
          <w:rFonts w:ascii="Times New Roman" w:hAnsi="Times New Roman" w:cs="Times New Roman"/>
          <w:sz w:val="24"/>
          <w:szCs w:val="24"/>
        </w:rPr>
        <w:t>-If</w:t>
      </w:r>
      <w:r w:rsidR="000549C7" w:rsidRPr="000549C7">
        <w:rPr>
          <w:rFonts w:ascii="Times New Roman" w:hAnsi="Times New Roman" w:cs="Times New Roman"/>
          <w:sz w:val="24"/>
          <w:szCs w:val="24"/>
        </w:rPr>
        <w:t xml:space="preserve"> an</w:t>
      </w:r>
      <w:r w:rsidRPr="000549C7">
        <w:rPr>
          <w:rFonts w:ascii="Times New Roman" w:hAnsi="Times New Roman" w:cs="Times New Roman"/>
          <w:sz w:val="24"/>
          <w:szCs w:val="24"/>
        </w:rPr>
        <w:t xml:space="preserve"> invalid hexagon is selected, </w:t>
      </w:r>
      <w:r w:rsidR="000549C7" w:rsidRPr="000549C7">
        <w:rPr>
          <w:rFonts w:ascii="Times New Roman" w:hAnsi="Times New Roman" w:cs="Times New Roman"/>
          <w:sz w:val="24"/>
          <w:szCs w:val="24"/>
        </w:rPr>
        <w:t>no action is taken and a prompt will display why that hexagon cannot be shot.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If the board tile is selected is valid the system will issue damage to all robots on that board tile</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system will inform the UI of the shooting action</w:t>
      </w:r>
      <w:r w:rsidR="000549C7" w:rsidRPr="000549C7">
        <w:rPr>
          <w:rFonts w:ascii="Times New Roman" w:hAnsi="Times New Roman" w:cs="Times New Roman"/>
          <w:sz w:val="24"/>
          <w:szCs w:val="24"/>
        </w:rPr>
        <w:t>.</w:t>
      </w:r>
    </w:p>
    <w:p w:rsidR="00CD0623" w:rsidRPr="000549C7" w:rsidRDefault="00CD0623" w:rsidP="00CD0623">
      <w:pPr>
        <w:spacing w:before="0" w:after="0" w:line="240" w:lineRule="auto"/>
        <w:contextualSpacing/>
        <w:rPr>
          <w:rFonts w:ascii="Times New Roman" w:hAnsi="Times New Roman" w:cs="Times New Roman"/>
          <w:sz w:val="24"/>
          <w:szCs w:val="24"/>
        </w:rPr>
      </w:pPr>
    </w:p>
    <w:p w:rsidR="00F95DD5" w:rsidRPr="000549C7" w:rsidRDefault="00F95DD5" w:rsidP="00F95DD5">
      <w:pPr>
        <w:numPr>
          <w:ilvl w:val="0"/>
          <w:numId w:val="16"/>
        </w:numPr>
        <w:spacing w:before="0" w:after="0" w:line="240" w:lineRule="auto"/>
        <w:contextualSpacing/>
        <w:rPr>
          <w:rFonts w:ascii="Times New Roman" w:hAnsi="Times New Roman" w:cs="Times New Roman"/>
          <w:sz w:val="24"/>
          <w:szCs w:val="24"/>
        </w:rPr>
      </w:pPr>
      <w:r w:rsidRPr="000549C7">
        <w:rPr>
          <w:rFonts w:ascii="Times New Roman" w:hAnsi="Times New Roman" w:cs="Times New Roman"/>
          <w:sz w:val="24"/>
          <w:szCs w:val="24"/>
        </w:rPr>
        <w:t>The use case ends</w:t>
      </w:r>
      <w:r w:rsidR="000549C7" w:rsidRPr="000549C7">
        <w:rPr>
          <w:rFonts w:ascii="Times New Roman" w:hAnsi="Times New Roman" w:cs="Times New Roman"/>
          <w:sz w:val="24"/>
          <w:szCs w:val="24"/>
        </w:rPr>
        <w:t>.</w:t>
      </w:r>
    </w:p>
    <w:p w:rsidR="00F95DD5" w:rsidRDefault="00F95DD5" w:rsidP="00F95DD5">
      <w:pPr>
        <w:rPr>
          <w:rFonts w:ascii="Times New Roman" w:hAnsi="Times New Roman" w:cs="Times New Roman"/>
        </w:rPr>
      </w:pPr>
    </w:p>
    <w:p w:rsidR="00CD0623" w:rsidRDefault="00CD0623" w:rsidP="00F95DD5">
      <w:pPr>
        <w:rPr>
          <w:rFonts w:ascii="Times New Roman" w:hAnsi="Times New Roman" w:cs="Times New Roman"/>
        </w:rPr>
      </w:pPr>
    </w:p>
    <w:p w:rsidR="00F95DD5" w:rsidRDefault="00F95DD5" w:rsidP="000549C7">
      <w:pPr>
        <w:ind w:left="3600" w:firstLine="720"/>
        <w:rPr>
          <w:rFonts w:ascii="Times New Roman" w:hAnsi="Times New Roman" w:cs="Times New Roman"/>
          <w:b/>
          <w:sz w:val="30"/>
          <w:szCs w:val="30"/>
        </w:rPr>
      </w:pPr>
      <w:r w:rsidRPr="000549C7">
        <w:rPr>
          <w:rFonts w:ascii="Times New Roman" w:hAnsi="Times New Roman" w:cs="Times New Roman"/>
          <w:b/>
          <w:noProof/>
          <w:sz w:val="30"/>
          <w:szCs w:val="30"/>
          <w:lang w:eastAsia="en-CA"/>
        </w:rPr>
        <w:lastRenderedPageBreak/>
        <w:drawing>
          <wp:anchor distT="0" distB="0" distL="114300" distR="114300" simplePos="0" relativeHeight="251662336" behindDoc="0" locked="0" layoutInCell="1" allowOverlap="1" wp14:anchorId="1125C543" wp14:editId="710D679D">
            <wp:simplePos x="0" y="0"/>
            <wp:positionH relativeFrom="column">
              <wp:posOffset>-747395</wp:posOffset>
            </wp:positionH>
            <wp:positionV relativeFrom="paragraph">
              <wp:posOffset>219710</wp:posOffset>
            </wp:positionV>
            <wp:extent cx="3426460" cy="5996305"/>
            <wp:effectExtent l="0" t="0" r="2540" b="4445"/>
            <wp:wrapTight wrapText="bothSides">
              <wp:wrapPolygon edited="0">
                <wp:start x="0" y="0"/>
                <wp:lineTo x="0" y="21547"/>
                <wp:lineTo x="21496" y="21547"/>
                <wp:lineTo x="21496" y="0"/>
                <wp:lineTo x="0" y="0"/>
              </wp:wrapPolygon>
            </wp:wrapTight>
            <wp:docPr id="3" name="Picture 3" descr="Wi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nin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6460" cy="5996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C7">
        <w:rPr>
          <w:rFonts w:ascii="Times New Roman" w:hAnsi="Times New Roman" w:cs="Times New Roman"/>
          <w:b/>
          <w:sz w:val="30"/>
          <w:szCs w:val="30"/>
        </w:rPr>
        <w:t>Winning Primary Scenario</w:t>
      </w:r>
    </w:p>
    <w:p w:rsidR="00560BED" w:rsidRPr="000549C7" w:rsidRDefault="00560BED" w:rsidP="000549C7">
      <w:pPr>
        <w:ind w:left="3600" w:firstLine="720"/>
        <w:rPr>
          <w:rFonts w:ascii="Times New Roman" w:hAnsi="Times New Roman" w:cs="Times New Roman"/>
          <w:b/>
          <w:sz w:val="30"/>
          <w:szCs w:val="30"/>
        </w:rPr>
      </w:pPr>
    </w:p>
    <w:p w:rsidR="00F95DD5" w:rsidRPr="007725EF" w:rsidRDefault="00F95DD5" w:rsidP="000549C7">
      <w:pPr>
        <w:spacing w:before="0" w:after="0" w:line="240" w:lineRule="auto"/>
        <w:ind w:firstLine="720"/>
        <w:contextualSpacing/>
        <w:rPr>
          <w:rFonts w:ascii="Times New Roman" w:hAnsi="Times New Roman" w:cs="Times New Roman"/>
          <w:sz w:val="24"/>
        </w:rPr>
      </w:pPr>
      <w:r w:rsidRPr="007725EF">
        <w:rPr>
          <w:rFonts w:ascii="Times New Roman" w:hAnsi="Times New Roman" w:cs="Times New Roman"/>
          <w:sz w:val="24"/>
        </w:rPr>
        <w:t xml:space="preserve">If a player has killed the last robot of the only </w:t>
      </w:r>
      <w:r w:rsidR="003C3333">
        <w:rPr>
          <w:rFonts w:ascii="Times New Roman" w:hAnsi="Times New Roman" w:cs="Times New Roman"/>
          <w:sz w:val="24"/>
        </w:rPr>
        <w:t xml:space="preserve">other </w:t>
      </w:r>
      <w:r w:rsidRPr="007725EF">
        <w:rPr>
          <w:rFonts w:ascii="Times New Roman" w:hAnsi="Times New Roman" w:cs="Times New Roman"/>
          <w:sz w:val="24"/>
        </w:rPr>
        <w:t>remaining team</w:t>
      </w:r>
      <w:r w:rsidR="003C3333">
        <w:rPr>
          <w:rFonts w:ascii="Times New Roman" w:hAnsi="Times New Roman" w:cs="Times New Roman"/>
          <w:sz w:val="24"/>
        </w:rPr>
        <w:t>,</w:t>
      </w:r>
      <w:r w:rsidRPr="007725EF">
        <w:rPr>
          <w:rFonts w:ascii="Times New Roman" w:hAnsi="Times New Roman" w:cs="Times New Roman"/>
          <w:sz w:val="24"/>
        </w:rPr>
        <w:t xml:space="preserve"> the player has </w:t>
      </w:r>
      <w:r w:rsidR="003C3333" w:rsidRPr="007725EF">
        <w:rPr>
          <w:rFonts w:ascii="Times New Roman" w:hAnsi="Times New Roman" w:cs="Times New Roman"/>
          <w:sz w:val="24"/>
        </w:rPr>
        <w:t>won</w:t>
      </w:r>
      <w:r w:rsidR="003C3333">
        <w:rPr>
          <w:rFonts w:ascii="Times New Roman" w:hAnsi="Times New Roman" w:cs="Times New Roman"/>
          <w:sz w:val="24"/>
        </w:rPr>
        <w:t>. Gameplay will cease and a</w:t>
      </w:r>
      <w:r w:rsidRPr="007725EF">
        <w:rPr>
          <w:rFonts w:ascii="Times New Roman" w:hAnsi="Times New Roman" w:cs="Times New Roman"/>
          <w:sz w:val="24"/>
        </w:rPr>
        <w:t xml:space="preserve"> message will appear to that player that they have won and will prompt the player to have a rematch or to quit.</w:t>
      </w:r>
    </w:p>
    <w:p w:rsidR="00F95DD5" w:rsidRPr="007725EF" w:rsidRDefault="00F95DD5" w:rsidP="00F95DD5">
      <w:pPr>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begins when the player kills the last remaining robot of the only enemy team left alive</w:t>
      </w:r>
    </w:p>
    <w:p w:rsidR="007725EF" w:rsidRPr="007725EF" w:rsidRDefault="007725EF" w:rsidP="007725EF">
      <w:pPr>
        <w:spacing w:before="0" w:after="0" w:line="240" w:lineRule="auto"/>
        <w:ind w:left="108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system informs the UI of the victory</w:t>
      </w:r>
    </w:p>
    <w:p w:rsidR="007725EF" w:rsidRPr="007725EF" w:rsidRDefault="007725EF" w:rsidP="007725EF">
      <w:pPr>
        <w:spacing w:before="0" w:after="0" w:line="240" w:lineRule="auto"/>
        <w:contextualSpacing/>
        <w:rPr>
          <w:rFonts w:ascii="Times New Roman" w:hAnsi="Times New Roman" w:cs="Times New Roman"/>
          <w:sz w:val="24"/>
        </w:rPr>
      </w:pPr>
    </w:p>
    <w:p w:rsid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 xml:space="preserve">The UI shows on the screen the victory </w:t>
      </w:r>
    </w:p>
    <w:p w:rsidR="007725EF" w:rsidRDefault="00F95DD5" w:rsidP="007725EF">
      <w:p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graphic and the two prompts for the player to select from, rematch and quit</w:t>
      </w:r>
    </w:p>
    <w:p w:rsidR="007725EF" w:rsidRPr="007725EF" w:rsidRDefault="007725EF" w:rsidP="007725EF">
      <w:pPr>
        <w:spacing w:before="0" w:after="0" w:line="240" w:lineRule="auto"/>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rematch the system will restart the game with all of the same settings as before</w:t>
      </w:r>
    </w:p>
    <w:p w:rsidR="007725EF" w:rsidRPr="007725EF" w:rsidRDefault="007725EF" w:rsidP="007725EF">
      <w:pPr>
        <w:spacing w:before="0" w:after="0" w:line="240" w:lineRule="auto"/>
        <w:ind w:left="720"/>
        <w:contextualSpacing/>
        <w:rPr>
          <w:rFonts w:ascii="Times New Roman" w:hAnsi="Times New Roman" w:cs="Times New Roman"/>
          <w:sz w:val="24"/>
        </w:rPr>
      </w:pPr>
    </w:p>
    <w:p w:rsidR="00F95DD5"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If the player selects quit the system will launch the main menu</w:t>
      </w:r>
    </w:p>
    <w:p w:rsidR="007725EF" w:rsidRPr="007725EF" w:rsidRDefault="007725EF" w:rsidP="007725EF">
      <w:pPr>
        <w:spacing w:before="0" w:after="0" w:line="240" w:lineRule="auto"/>
        <w:contextualSpacing/>
        <w:rPr>
          <w:rFonts w:ascii="Times New Roman" w:hAnsi="Times New Roman" w:cs="Times New Roman"/>
          <w:sz w:val="24"/>
        </w:rPr>
      </w:pPr>
    </w:p>
    <w:p w:rsidR="00F95DD5" w:rsidRPr="007725EF" w:rsidRDefault="00F95DD5" w:rsidP="00F95DD5">
      <w:pPr>
        <w:numPr>
          <w:ilvl w:val="0"/>
          <w:numId w:val="17"/>
        </w:numPr>
        <w:spacing w:before="0" w:after="0" w:line="240" w:lineRule="auto"/>
        <w:contextualSpacing/>
        <w:rPr>
          <w:rFonts w:ascii="Times New Roman" w:hAnsi="Times New Roman" w:cs="Times New Roman"/>
          <w:sz w:val="24"/>
        </w:rPr>
      </w:pPr>
      <w:r w:rsidRPr="007725EF">
        <w:rPr>
          <w:rFonts w:ascii="Times New Roman" w:hAnsi="Times New Roman" w:cs="Times New Roman"/>
          <w:sz w:val="24"/>
        </w:rPr>
        <w:t>The use case ends</w:t>
      </w:r>
    </w:p>
    <w:p w:rsidR="00F95DD5" w:rsidRPr="000B45FA" w:rsidRDefault="00F95DD5" w:rsidP="00F95DD5">
      <w:pPr>
        <w:rPr>
          <w:rFonts w:ascii="Times New Roman" w:hAnsi="Times New Roman" w:cs="Times New Roman"/>
        </w:rPr>
      </w:pPr>
      <w:r w:rsidRPr="000B45FA">
        <w:rPr>
          <w:rFonts w:ascii="Times New Roman" w:hAnsi="Times New Roman" w:cs="Times New Roman"/>
          <w:noProof/>
          <w:lang w:eastAsia="en-CA"/>
        </w:rPr>
        <w:lastRenderedPageBreak/>
        <w:drawing>
          <wp:anchor distT="0" distB="0" distL="114300" distR="114300" simplePos="0" relativeHeight="251663360" behindDoc="0" locked="0" layoutInCell="1" allowOverlap="1">
            <wp:simplePos x="0" y="0"/>
            <wp:positionH relativeFrom="column">
              <wp:posOffset>2596515</wp:posOffset>
            </wp:positionH>
            <wp:positionV relativeFrom="paragraph">
              <wp:posOffset>114300</wp:posOffset>
            </wp:positionV>
            <wp:extent cx="3455035" cy="6910705"/>
            <wp:effectExtent l="0" t="0" r="0" b="4445"/>
            <wp:wrapTight wrapText="bothSides">
              <wp:wrapPolygon edited="0">
                <wp:start x="0" y="0"/>
                <wp:lineTo x="0" y="21554"/>
                <wp:lineTo x="21437" y="21554"/>
                <wp:lineTo x="21437" y="0"/>
                <wp:lineTo x="0" y="0"/>
              </wp:wrapPolygon>
            </wp:wrapTight>
            <wp:docPr id="2" name="Picture 2" descr="Los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ing-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5035" cy="6910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DD5" w:rsidRPr="00560BED" w:rsidRDefault="00F95DD5" w:rsidP="00560BED">
      <w:pPr>
        <w:spacing w:before="0" w:after="0" w:line="240" w:lineRule="auto"/>
        <w:contextualSpacing/>
        <w:rPr>
          <w:rFonts w:ascii="Times New Roman" w:hAnsi="Times New Roman" w:cs="Times New Roman"/>
          <w:b/>
          <w:sz w:val="30"/>
          <w:szCs w:val="30"/>
        </w:rPr>
      </w:pPr>
      <w:r w:rsidRPr="00560BED">
        <w:rPr>
          <w:rFonts w:ascii="Times New Roman" w:hAnsi="Times New Roman" w:cs="Times New Roman"/>
          <w:b/>
          <w:sz w:val="30"/>
          <w:szCs w:val="30"/>
        </w:rPr>
        <w:t>Losing Primary Scenario</w:t>
      </w:r>
    </w:p>
    <w:p w:rsidR="00F95DD5" w:rsidRPr="00560BED" w:rsidRDefault="00F95DD5" w:rsidP="00F95DD5">
      <w:pPr>
        <w:rPr>
          <w:rFonts w:ascii="Times New Roman" w:hAnsi="Times New Roman" w:cs="Times New Roman"/>
          <w:sz w:val="24"/>
          <w:szCs w:val="24"/>
        </w:rPr>
      </w:pPr>
    </w:p>
    <w:p w:rsidR="00F95DD5" w:rsidRPr="00560BED" w:rsidRDefault="00F95DD5" w:rsidP="00560BED">
      <w:pPr>
        <w:spacing w:before="0" w:after="0" w:line="240" w:lineRule="auto"/>
        <w:ind w:firstLine="720"/>
        <w:contextualSpacing/>
        <w:rPr>
          <w:rFonts w:ascii="Times New Roman" w:hAnsi="Times New Roman" w:cs="Times New Roman"/>
          <w:sz w:val="24"/>
          <w:szCs w:val="24"/>
        </w:rPr>
      </w:pPr>
      <w:r w:rsidRPr="00560BED">
        <w:rPr>
          <w:rFonts w:ascii="Times New Roman" w:hAnsi="Times New Roman" w:cs="Times New Roman"/>
          <w:sz w:val="24"/>
          <w:szCs w:val="24"/>
        </w:rPr>
        <w:t>If a player’s last robot is killed they have lost the game. After a player’s last robot is killed when it is their turn again a message will show on the screen saying they have lost. If the player is the only human left in the game the game will enter into spectator mode.</w:t>
      </w:r>
    </w:p>
    <w:p w:rsidR="00F95DD5" w:rsidRPr="00560BED" w:rsidRDefault="00F95DD5" w:rsidP="00F95DD5">
      <w:pPr>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begins when the last robot of a player’s team is killed</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informs the </w:t>
      </w:r>
      <w:r w:rsidR="00560BED">
        <w:rPr>
          <w:rFonts w:ascii="Times New Roman" w:hAnsi="Times New Roman" w:cs="Times New Roman"/>
          <w:sz w:val="24"/>
          <w:szCs w:val="24"/>
        </w:rPr>
        <w:t xml:space="preserve">user they have lost the game. </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8"/>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rPr>
      </w:pPr>
    </w:p>
    <w:p w:rsidR="00F95DD5" w:rsidRPr="00560BED" w:rsidRDefault="00F95DD5" w:rsidP="00560BED">
      <w:pPr>
        <w:spacing w:before="0" w:after="0" w:line="240" w:lineRule="auto"/>
        <w:ind w:left="720"/>
        <w:contextualSpacing/>
        <w:rPr>
          <w:rFonts w:ascii="Times New Roman" w:hAnsi="Times New Roman" w:cs="Times New Roman"/>
          <w:b/>
          <w:sz w:val="30"/>
          <w:szCs w:val="30"/>
        </w:rPr>
      </w:pPr>
      <w:r w:rsidRPr="00560BED">
        <w:rPr>
          <w:rFonts w:ascii="Times New Roman" w:hAnsi="Times New Roman" w:cs="Times New Roman"/>
          <w:b/>
          <w:noProof/>
          <w:sz w:val="30"/>
          <w:szCs w:val="30"/>
          <w:lang w:eastAsia="en-CA"/>
        </w:rPr>
        <w:drawing>
          <wp:anchor distT="0" distB="0" distL="114300" distR="114300" simplePos="0" relativeHeight="251664384" behindDoc="0" locked="0" layoutInCell="1" allowOverlap="1">
            <wp:simplePos x="0" y="0"/>
            <wp:positionH relativeFrom="column">
              <wp:posOffset>-861695</wp:posOffset>
            </wp:positionH>
            <wp:positionV relativeFrom="paragraph">
              <wp:posOffset>0</wp:posOffset>
            </wp:positionV>
            <wp:extent cx="3859530" cy="6753225"/>
            <wp:effectExtent l="0" t="0" r="7620" b="9525"/>
            <wp:wrapTight wrapText="bothSides">
              <wp:wrapPolygon edited="0">
                <wp:start x="0" y="0"/>
                <wp:lineTo x="0" y="21570"/>
                <wp:lineTo x="21536" y="21570"/>
                <wp:lineTo x="21536" y="0"/>
                <wp:lineTo x="0" y="0"/>
              </wp:wrapPolygon>
            </wp:wrapTight>
            <wp:docPr id="1" name="Picture 1" descr="Forfeiting%20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feiting%20Game-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530" cy="675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0BED">
        <w:rPr>
          <w:rFonts w:ascii="Times New Roman" w:hAnsi="Times New Roman" w:cs="Times New Roman"/>
          <w:b/>
          <w:sz w:val="30"/>
          <w:szCs w:val="30"/>
        </w:rPr>
        <w:t>Forfeiting Game Primary Scenario</w:t>
      </w:r>
    </w:p>
    <w:p w:rsidR="00560BED" w:rsidRDefault="00560BED" w:rsidP="00560BED">
      <w:pPr>
        <w:shd w:val="clear" w:color="auto" w:fill="FFFFFF"/>
        <w:spacing w:before="0" w:after="0" w:line="240" w:lineRule="auto"/>
        <w:contextualSpacing/>
        <w:rPr>
          <w:rFonts w:ascii="Times New Roman" w:hAnsi="Times New Roman" w:cs="Times New Roman"/>
          <w:sz w:val="28"/>
          <w:szCs w:val="28"/>
        </w:rPr>
      </w:pPr>
    </w:p>
    <w:p w:rsidR="00F95DD5" w:rsidRPr="00560BED" w:rsidRDefault="00F95DD5" w:rsidP="00560BED">
      <w:pPr>
        <w:shd w:val="clear" w:color="auto" w:fill="FFFFFF"/>
        <w:spacing w:before="0" w:after="0" w:line="240" w:lineRule="auto"/>
        <w:ind w:firstLine="720"/>
        <w:contextualSpacing/>
        <w:rPr>
          <w:rFonts w:ascii="Times New Roman" w:hAnsi="Times New Roman" w:cs="Times New Roman"/>
          <w:color w:val="000000"/>
          <w:sz w:val="24"/>
          <w:szCs w:val="24"/>
        </w:rPr>
      </w:pPr>
      <w:r w:rsidRPr="00560BED">
        <w:rPr>
          <w:rFonts w:ascii="Times New Roman" w:hAnsi="Times New Roman" w:cs="Times New Roman"/>
          <w:color w:val="000000"/>
          <w:sz w:val="24"/>
          <w:szCs w:val="24"/>
        </w:rPr>
        <w:t xml:space="preserve">On any turn a player may choose to forfeit the game using the forfeit button in the top right corner of the screen. Upon doing so the player will be directed to the "YOU LOSE" screen which will be the exact same for either death or forfeit. </w:t>
      </w:r>
      <w:r w:rsidRPr="00560BED">
        <w:rPr>
          <w:rFonts w:ascii="Times New Roman" w:hAnsi="Times New Roman" w:cs="Times New Roman"/>
          <w:sz w:val="24"/>
          <w:szCs w:val="24"/>
        </w:rPr>
        <w:t>If the player is the only human left in the game the game will enter into spectator mode.</w:t>
      </w:r>
    </w:p>
    <w:p w:rsidR="00F95DD5" w:rsidRPr="00560BED" w:rsidRDefault="00F95DD5" w:rsidP="00F95DD5">
      <w:pPr>
        <w:ind w:left="720"/>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Use case begins when the player selects forfeit when it is their turn</w:t>
      </w:r>
    </w:p>
    <w:p w:rsidR="00560BED" w:rsidRPr="00560BED" w:rsidRDefault="00560BED" w:rsidP="00560BED">
      <w:pPr>
        <w:spacing w:before="0" w:after="0" w:line="240" w:lineRule="auto"/>
        <w:ind w:left="720"/>
        <w:contextualSpacing/>
        <w:rPr>
          <w:rFonts w:ascii="Times New Roman" w:eastAsia="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eastAsia="Times New Roman" w:hAnsi="Times New Roman" w:cs="Times New Roman"/>
          <w:sz w:val="24"/>
          <w:szCs w:val="24"/>
        </w:rPr>
      </w:pPr>
      <w:r w:rsidRPr="00560BED">
        <w:rPr>
          <w:rFonts w:ascii="Times New Roman" w:eastAsia="Times New Roman" w:hAnsi="Times New Roman" w:cs="Times New Roman"/>
          <w:color w:val="000000"/>
          <w:sz w:val="24"/>
          <w:szCs w:val="24"/>
          <w:shd w:val="clear" w:color="auto" w:fill="FFFFFF"/>
        </w:rPr>
        <w:t>System changes all of the player's robots to </w:t>
      </w:r>
      <w:r w:rsidR="00560BED">
        <w:rPr>
          <w:rFonts w:ascii="Times New Roman" w:eastAsia="Times New Roman" w:hAnsi="Times New Roman" w:cs="Times New Roman"/>
          <w:color w:val="000000"/>
          <w:sz w:val="24"/>
          <w:szCs w:val="24"/>
          <w:shd w:val="clear" w:color="auto" w:fill="FFFFFF"/>
        </w:rPr>
        <w:t>zero</w:t>
      </w:r>
      <w:r w:rsidRPr="00560BED">
        <w:rPr>
          <w:rFonts w:ascii="Times New Roman" w:eastAsia="Times New Roman" w:hAnsi="Times New Roman" w:cs="Times New Roman"/>
          <w:color w:val="000000"/>
          <w:sz w:val="24"/>
          <w:szCs w:val="24"/>
          <w:shd w:val="clear" w:color="auto" w:fill="FFFFFF"/>
        </w:rPr>
        <w:t xml:space="preserve"> health.</w:t>
      </w:r>
    </w:p>
    <w:p w:rsidR="00560BED" w:rsidRPr="00560BED" w:rsidRDefault="00560BED" w:rsidP="00560BED">
      <w:pPr>
        <w:spacing w:before="0" w:after="0" w:line="240" w:lineRule="auto"/>
        <w:contextualSpacing/>
        <w:rPr>
          <w:rFonts w:ascii="Times New Roman" w:eastAsia="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 xml:space="preserve">The system </w:t>
      </w:r>
      <w:r w:rsidR="00560BED">
        <w:rPr>
          <w:rFonts w:ascii="Times New Roman" w:hAnsi="Times New Roman" w:cs="Times New Roman"/>
          <w:sz w:val="24"/>
          <w:szCs w:val="24"/>
        </w:rPr>
        <w:t>informs the user they have lost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system determines if there are any other human players in the game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are not any other human players in the game the game will enter spectator mode</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If there is another human in the game the UI will simply display an OK button</w:t>
      </w:r>
    </w:p>
    <w:p w:rsidR="00560BED" w:rsidRPr="00560BED" w:rsidRDefault="00560BED" w:rsidP="00560BED">
      <w:pPr>
        <w:spacing w:before="0" w:after="0" w:line="240" w:lineRule="auto"/>
        <w:contextualSpacing/>
        <w:rPr>
          <w:rFonts w:ascii="Times New Roman" w:hAnsi="Times New Roman" w:cs="Times New Roman"/>
          <w:sz w:val="24"/>
          <w:szCs w:val="24"/>
        </w:rPr>
      </w:pPr>
    </w:p>
    <w:p w:rsidR="00F95DD5" w:rsidRPr="00560BED" w:rsidRDefault="00F95DD5" w:rsidP="00F95DD5">
      <w:pPr>
        <w:numPr>
          <w:ilvl w:val="0"/>
          <w:numId w:val="19"/>
        </w:numPr>
        <w:spacing w:before="0" w:after="0" w:line="240" w:lineRule="auto"/>
        <w:contextualSpacing/>
        <w:rPr>
          <w:rFonts w:ascii="Times New Roman" w:hAnsi="Times New Roman" w:cs="Times New Roman"/>
          <w:sz w:val="24"/>
          <w:szCs w:val="24"/>
        </w:rPr>
      </w:pPr>
      <w:r w:rsidRPr="00560BED">
        <w:rPr>
          <w:rFonts w:ascii="Times New Roman" w:hAnsi="Times New Roman" w:cs="Times New Roman"/>
          <w:sz w:val="24"/>
          <w:szCs w:val="24"/>
        </w:rPr>
        <w:t>The use case ends when the user selects an option</w:t>
      </w:r>
    </w:p>
    <w:p w:rsidR="00F95DD5" w:rsidRPr="00560BED" w:rsidRDefault="00F95DD5" w:rsidP="00F95DD5">
      <w:pPr>
        <w:rPr>
          <w:rFonts w:ascii="Times New Roman" w:hAnsi="Times New Roman" w:cs="Times New Roman"/>
          <w:sz w:val="24"/>
          <w:szCs w:val="24"/>
        </w:rPr>
      </w:pPr>
    </w:p>
    <w:p w:rsidR="00F95DD5" w:rsidRPr="000B45FA" w:rsidRDefault="00F95DD5" w:rsidP="00F95DD5">
      <w:pPr>
        <w:rPr>
          <w:rFonts w:ascii="Times New Roman" w:hAnsi="Times New Roman" w:cs="Times New Roman"/>
        </w:rPr>
      </w:pPr>
    </w:p>
    <w:p w:rsidR="00F95DD5" w:rsidRPr="000B45FA" w:rsidRDefault="00F95DD5" w:rsidP="00F95DD5">
      <w:pPr>
        <w:rPr>
          <w:rFonts w:ascii="Times New Roman" w:hAnsi="Times New Roman" w:cs="Times New Roman"/>
          <w:sz w:val="32"/>
          <w:szCs w:val="32"/>
        </w:rPr>
      </w:pPr>
    </w:p>
    <w:p w:rsidR="00F95DD5" w:rsidRPr="000B45FA" w:rsidRDefault="00F95DD5" w:rsidP="00F95DD5">
      <w:pPr>
        <w:rPr>
          <w:rFonts w:ascii="Times New Roman" w:hAnsi="Times New Roman" w:cs="Times New Roman"/>
          <w:sz w:val="32"/>
          <w:szCs w:val="32"/>
        </w:rPr>
      </w:pPr>
    </w:p>
    <w:p w:rsidR="00560BED" w:rsidRDefault="00560BED" w:rsidP="00560BED">
      <w:pPr>
        <w:rPr>
          <w:rFonts w:ascii="Times New Roman" w:hAnsi="Times New Roman" w:cs="Times New Roman"/>
          <w:sz w:val="32"/>
          <w:szCs w:val="32"/>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noProof/>
          <w:sz w:val="30"/>
          <w:szCs w:val="30"/>
          <w:lang w:eastAsia="en-CA"/>
        </w:rPr>
        <w:lastRenderedPageBreak/>
        <w:drawing>
          <wp:anchor distT="0" distB="0" distL="114300" distR="114300" simplePos="0" relativeHeight="251665408" behindDoc="0" locked="0" layoutInCell="1" allowOverlap="1" wp14:anchorId="020C3FF2" wp14:editId="2AFDDD50">
            <wp:simplePos x="0" y="0"/>
            <wp:positionH relativeFrom="margin">
              <wp:align>right</wp:align>
            </wp:positionH>
            <wp:positionV relativeFrom="margin">
              <wp:posOffset>10160</wp:posOffset>
            </wp:positionV>
            <wp:extent cx="2275205" cy="4022090"/>
            <wp:effectExtent l="0" t="0" r="0" b="0"/>
            <wp:wrapSquare wrapText="bothSides"/>
            <wp:docPr id="9" name="Picture 9" descr="C:\Users\Brando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Desktop\download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205" cy="402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9B2">
        <w:rPr>
          <w:rFonts w:ascii="Times New Roman" w:hAnsi="Times New Roman" w:cs="Times New Roman"/>
          <w:b/>
          <w:sz w:val="30"/>
          <w:szCs w:val="30"/>
        </w:rPr>
        <w:t>Download Primary Scenario:</w:t>
      </w:r>
    </w:p>
    <w:p w:rsidR="003C19B2" w:rsidRPr="003C19B2" w:rsidRDefault="003C19B2" w:rsidP="003C19B2">
      <w:pPr>
        <w:ind w:firstLine="360"/>
        <w:rPr>
          <w:rFonts w:ascii="Times New Roman" w:hAnsi="Times New Roman" w:cs="Times New Roman"/>
          <w:sz w:val="24"/>
          <w:szCs w:val="24"/>
        </w:rPr>
      </w:pPr>
      <w:r w:rsidRPr="003C19B2">
        <w:rPr>
          <w:rFonts w:ascii="Times New Roman" w:hAnsi="Times New Roman" w:cs="Times New Roman"/>
          <w:sz w:val="24"/>
          <w:szCs w:val="24"/>
        </w:rPr>
        <w:t xml:space="preserve">Download scenario is for when the user decides to add a robot team, the system would download the robot team am place it into the local robot folder. </w:t>
      </w: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Download happens when the user clicks the Add Team</w:t>
      </w:r>
    </w:p>
    <w:p w:rsidR="003C19B2" w:rsidRPr="003C19B2" w:rsidRDefault="003C19B2" w:rsidP="003C19B2">
      <w:pPr>
        <w:spacing w:before="0" w:after="160" w:line="259" w:lineRule="auto"/>
        <w:ind w:left="360"/>
        <w:rPr>
          <w:rFonts w:ascii="Times New Roman" w:hAnsi="Times New Roman" w:cs="Times New Roman"/>
          <w:sz w:val="24"/>
          <w:szCs w:val="24"/>
        </w:rPr>
      </w:pPr>
    </w:p>
    <w:p w:rsidR="003C19B2" w:rsidRDefault="003C19B2" w:rsidP="003C19B2">
      <w:pPr>
        <w:pStyle w:val="ListParagraph"/>
        <w:numPr>
          <w:ilvl w:val="0"/>
          <w:numId w:val="21"/>
        </w:numPr>
        <w:spacing w:before="0" w:after="160" w:line="259" w:lineRule="auto"/>
        <w:rPr>
          <w:rFonts w:ascii="Times New Roman" w:hAnsi="Times New Roman" w:cs="Times New Roman"/>
          <w:sz w:val="24"/>
          <w:szCs w:val="24"/>
        </w:rPr>
      </w:pPr>
      <w:r w:rsidRPr="003C19B2">
        <w:rPr>
          <w:rFonts w:ascii="Times New Roman" w:hAnsi="Times New Roman" w:cs="Times New Roman"/>
          <w:sz w:val="24"/>
          <w:szCs w:val="24"/>
        </w:rPr>
        <w:t>The system would download the robot from the server, providing an robot record so the simulator can run it</w:t>
      </w:r>
    </w:p>
    <w:p w:rsidR="003C19B2" w:rsidRDefault="003C19B2" w:rsidP="003C19B2">
      <w:pPr>
        <w:spacing w:before="0" w:after="160" w:line="259" w:lineRule="auto"/>
        <w:rPr>
          <w:rFonts w:ascii="Times New Roman" w:hAnsi="Times New Roman" w:cs="Times New Roman"/>
          <w:sz w:val="24"/>
          <w:szCs w:val="24"/>
        </w:rPr>
      </w:pPr>
      <w:r>
        <w:rPr>
          <w:rFonts w:ascii="Times New Roman" w:hAnsi="Times New Roman" w:cs="Times New Roman"/>
          <w:noProof/>
          <w:lang w:eastAsia="en-CA"/>
        </w:rPr>
        <w:drawing>
          <wp:anchor distT="0" distB="0" distL="114300" distR="114300" simplePos="0" relativeHeight="251666432" behindDoc="0" locked="0" layoutInCell="1" allowOverlap="1" wp14:anchorId="5D2B979D" wp14:editId="6C64495C">
            <wp:simplePos x="0" y="0"/>
            <wp:positionH relativeFrom="margin">
              <wp:posOffset>170121</wp:posOffset>
            </wp:positionH>
            <wp:positionV relativeFrom="margin">
              <wp:posOffset>2742698</wp:posOffset>
            </wp:positionV>
            <wp:extent cx="2270125" cy="6280150"/>
            <wp:effectExtent l="0" t="0" r="3175" b="6350"/>
            <wp:wrapSquare wrapText="bothSides"/>
            <wp:docPr id="11" name="Picture 11" descr="C:\Users\Brandon\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Desktop\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125" cy="628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Default="003C19B2" w:rsidP="003C19B2">
      <w:pPr>
        <w:spacing w:before="0" w:after="160" w:line="259" w:lineRule="auto"/>
        <w:rPr>
          <w:rFonts w:ascii="Times New Roman" w:hAnsi="Times New Roman" w:cs="Times New Roman"/>
          <w:sz w:val="24"/>
          <w:szCs w:val="24"/>
        </w:rPr>
      </w:pPr>
    </w:p>
    <w:p w:rsidR="003C19B2" w:rsidRPr="003C19B2" w:rsidRDefault="003C19B2" w:rsidP="003C19B2">
      <w:pPr>
        <w:rPr>
          <w:rFonts w:ascii="Times New Roman" w:hAnsi="Times New Roman" w:cs="Times New Roman"/>
          <w:b/>
          <w:sz w:val="30"/>
          <w:szCs w:val="30"/>
        </w:rPr>
      </w:pPr>
      <w:r w:rsidRPr="003C19B2">
        <w:rPr>
          <w:rFonts w:ascii="Times New Roman" w:hAnsi="Times New Roman" w:cs="Times New Roman"/>
          <w:b/>
          <w:sz w:val="30"/>
          <w:szCs w:val="30"/>
        </w:rPr>
        <w:t>Register Primary Scenario:</w:t>
      </w:r>
    </w:p>
    <w:p w:rsidR="003C19B2" w:rsidRPr="0081064E" w:rsidRDefault="003C19B2" w:rsidP="003C19B2">
      <w:pPr>
        <w:ind w:firstLine="360"/>
        <w:rPr>
          <w:rFonts w:ascii="Times New Roman" w:hAnsi="Times New Roman" w:cs="Times New Roman"/>
          <w:sz w:val="24"/>
          <w:szCs w:val="24"/>
        </w:rPr>
      </w:pPr>
      <w:r w:rsidRPr="0081064E">
        <w:rPr>
          <w:rFonts w:ascii="Times New Roman" w:hAnsi="Times New Roman" w:cs="Times New Roman"/>
          <w:sz w:val="24"/>
          <w:szCs w:val="24"/>
        </w:rPr>
        <w:t>The register scenario is for adding tanks into the game from local file.</w:t>
      </w: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Register happens when the user clicks Local Import</w:t>
      </w:r>
    </w:p>
    <w:p w:rsidR="003C19B2" w:rsidRPr="003C19B2" w:rsidRDefault="003C19B2" w:rsidP="003C19B2">
      <w:pPr>
        <w:pStyle w:val="ListParagraph"/>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file loader would appear, showing all the robot team files that is in the robot team file</w:t>
      </w:r>
    </w:p>
    <w:p w:rsidR="003C19B2" w:rsidRPr="003C19B2" w:rsidRDefault="003C19B2" w:rsidP="003C19B2">
      <w:pPr>
        <w:spacing w:before="0" w:after="160" w:line="259" w:lineRule="auto"/>
        <w:rPr>
          <w:rFonts w:ascii="Times New Roman" w:hAnsi="Times New Roman" w:cs="Times New Roman"/>
          <w:sz w:val="24"/>
          <w:szCs w:val="24"/>
        </w:rPr>
      </w:pPr>
    </w:p>
    <w:p w:rsidR="003C19B2"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3C19B2" w:rsidRPr="003C19B2" w:rsidRDefault="003C19B2" w:rsidP="003C19B2">
      <w:pPr>
        <w:spacing w:before="0" w:after="160" w:line="259" w:lineRule="auto"/>
        <w:rPr>
          <w:rFonts w:ascii="Times New Roman" w:hAnsi="Times New Roman" w:cs="Times New Roman"/>
          <w:sz w:val="24"/>
          <w:szCs w:val="24"/>
        </w:rPr>
      </w:pPr>
    </w:p>
    <w:p w:rsidR="003C19B2" w:rsidRPr="0081064E" w:rsidRDefault="003C19B2" w:rsidP="003C19B2">
      <w:pPr>
        <w:pStyle w:val="ListParagraph"/>
        <w:numPr>
          <w:ilvl w:val="0"/>
          <w:numId w:val="22"/>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Accept</w:t>
      </w:r>
    </w:p>
    <w:p w:rsidR="003C19B2" w:rsidRPr="003C19B2" w:rsidRDefault="003C19B2" w:rsidP="003C19B2">
      <w:p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7F50D9" w:rsidRDefault="007F50D9" w:rsidP="007F50D9">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7456" behindDoc="0" locked="0" layoutInCell="1" allowOverlap="1" wp14:anchorId="112BE1CD" wp14:editId="5B8234F0">
            <wp:simplePos x="0" y="0"/>
            <wp:positionH relativeFrom="margin">
              <wp:posOffset>-871870</wp:posOffset>
            </wp:positionH>
            <wp:positionV relativeFrom="margin">
              <wp:posOffset>6867</wp:posOffset>
            </wp:positionV>
            <wp:extent cx="3909695" cy="7063105"/>
            <wp:effectExtent l="0" t="0" r="0" b="4445"/>
            <wp:wrapSquare wrapText="bothSides"/>
            <wp:docPr id="10" name="Picture 10" descr="C:\Users\Brandon\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esktop\downlo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695" cy="7063105"/>
                    </a:xfrm>
                    <a:prstGeom prst="rect">
                      <a:avLst/>
                    </a:prstGeom>
                    <a:noFill/>
                    <a:ln>
                      <a:noFill/>
                    </a:ln>
                  </pic:spPr>
                </pic:pic>
              </a:graphicData>
            </a:graphic>
          </wp:anchor>
        </w:drawing>
      </w:r>
      <w:r w:rsidR="003C19B2" w:rsidRPr="003C19B2">
        <w:rPr>
          <w:rFonts w:ascii="Times New Roman" w:hAnsi="Times New Roman" w:cs="Times New Roman"/>
          <w:b/>
          <w:sz w:val="32"/>
          <w:szCs w:val="32"/>
        </w:rPr>
        <w:t xml:space="preserve"> </w:t>
      </w:r>
      <w:r w:rsidRPr="007F50D9">
        <w:rPr>
          <w:rFonts w:ascii="Times New Roman" w:hAnsi="Times New Roman" w:cs="Times New Roman"/>
          <w:b/>
          <w:sz w:val="30"/>
          <w:szCs w:val="30"/>
        </w:rPr>
        <w:t>Enumerate Primary Scenario:</w:t>
      </w:r>
    </w:p>
    <w:p w:rsidR="007F50D9" w:rsidRPr="0081064E" w:rsidRDefault="007F50D9" w:rsidP="007F50D9">
      <w:pPr>
        <w:ind w:firstLine="360"/>
        <w:rPr>
          <w:rFonts w:ascii="Times New Roman" w:hAnsi="Times New Roman" w:cs="Times New Roman"/>
          <w:sz w:val="24"/>
          <w:szCs w:val="24"/>
        </w:rPr>
      </w:pPr>
      <w:r w:rsidRPr="0081064E">
        <w:rPr>
          <w:rFonts w:ascii="Times New Roman" w:hAnsi="Times New Roman" w:cs="Times New Roman"/>
          <w:sz w:val="24"/>
          <w:szCs w:val="24"/>
        </w:rPr>
        <w:t xml:space="preserve">The enumerate scenario take the robot team from the server, take their statistics and display them in a list for the user to pick from.   </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Enumerate happens when the user clicks Server Imports</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all the team of robot that is stored on the server, each robot team on the list would show the team name, wins, match played, win/loss ratio, and version.</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is able to sort the list of robot by clicking either Team, Name, Win, Matches Played, or Win/Loss Ratio.</w:t>
      </w:r>
    </w:p>
    <w:p w:rsidR="007F50D9" w:rsidRPr="007F50D9"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select the Team</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User pressed Add Team</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Download Scenarios</w:t>
      </w:r>
    </w:p>
    <w:p w:rsidR="007F50D9" w:rsidRPr="0081064E" w:rsidRDefault="007F50D9" w:rsidP="007F50D9">
      <w:pPr>
        <w:pStyle w:val="ListParagraph"/>
        <w:numPr>
          <w:ilvl w:val="0"/>
          <w:numId w:val="23"/>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Add the team in to the game</w:t>
      </w:r>
    </w:p>
    <w:p w:rsidR="007F50D9" w:rsidRPr="0081064E" w:rsidRDefault="007F50D9" w:rsidP="007F50D9">
      <w:pPr>
        <w:rPr>
          <w:rFonts w:ascii="Times New Roman" w:hAnsi="Times New Roman" w:cs="Times New Roman"/>
          <w:sz w:val="24"/>
          <w:szCs w:val="24"/>
        </w:rPr>
      </w:pPr>
    </w:p>
    <w:p w:rsidR="007F50D9" w:rsidRDefault="007F50D9" w:rsidP="007F50D9">
      <w:pPr>
        <w:rPr>
          <w:rFonts w:ascii="Times New Roman" w:hAnsi="Times New Roman" w:cs="Times New Roman"/>
          <w:sz w:val="28"/>
          <w:szCs w:val="28"/>
        </w:rPr>
      </w:pPr>
      <w:r w:rsidRPr="007F50D9">
        <w:rPr>
          <w:rFonts w:ascii="Times New Roman" w:hAnsi="Times New Roman" w:cs="Times New Roman"/>
          <w:sz w:val="28"/>
          <w:szCs w:val="28"/>
        </w:rPr>
        <w:t>Alternate paths:</w:t>
      </w:r>
    </w:p>
    <w:p w:rsidR="007F50D9" w:rsidRPr="007F50D9" w:rsidRDefault="007F50D9" w:rsidP="007F50D9">
      <w:pPr>
        <w:rPr>
          <w:rFonts w:ascii="Times New Roman" w:hAnsi="Times New Roman" w:cs="Times New Roman"/>
          <w:sz w:val="28"/>
          <w:szCs w:val="28"/>
        </w:rPr>
      </w:pPr>
    </w:p>
    <w:p w:rsidR="007F50D9" w:rsidRPr="0081064E" w:rsidRDefault="007F50D9" w:rsidP="007F50D9">
      <w:pPr>
        <w:rPr>
          <w:rFonts w:ascii="Times New Roman" w:hAnsi="Times New Roman" w:cs="Times New Roman"/>
          <w:sz w:val="24"/>
          <w:szCs w:val="24"/>
        </w:rPr>
      </w:pPr>
      <w:r w:rsidRPr="007F50D9">
        <w:rPr>
          <w:rFonts w:ascii="Times New Roman" w:hAnsi="Times New Roman" w:cs="Times New Roman"/>
          <w:b/>
          <w:sz w:val="24"/>
          <w:szCs w:val="24"/>
        </w:rPr>
        <w:t>Duplicate</w:t>
      </w:r>
      <w:r w:rsidRPr="0081064E">
        <w:rPr>
          <w:rFonts w:ascii="Times New Roman" w:hAnsi="Times New Roman" w:cs="Times New Roman"/>
          <w:sz w:val="24"/>
          <w:szCs w:val="24"/>
        </w:rPr>
        <w:t>: A retire popup would appear (After Step 5)</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duplicate happens when the user tries to add a team with a name that have already been taking in the game</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retire primary scenario happen</w:t>
      </w:r>
    </w:p>
    <w:p w:rsidR="007F50D9" w:rsidRPr="0081064E" w:rsidRDefault="007F50D9" w:rsidP="007F50D9">
      <w:pPr>
        <w:pStyle w:val="ListParagraph"/>
        <w:numPr>
          <w:ilvl w:val="0"/>
          <w:numId w:val="24"/>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If the user decides to press freeze, go back to step 5 of the Primary Scenario. If the user decides to press cancel, go back to step 4 of the Primary Scenario.</w:t>
      </w:r>
    </w:p>
    <w:p w:rsidR="007F50D9" w:rsidRDefault="007F50D9" w:rsidP="007F50D9">
      <w:pPr>
        <w:rPr>
          <w:rFonts w:ascii="Times New Roman" w:hAnsi="Times New Roman" w:cs="Times New Roman"/>
          <w:sz w:val="24"/>
          <w:szCs w:val="24"/>
        </w:rPr>
      </w:pPr>
    </w:p>
    <w:p w:rsidR="000A5317" w:rsidRDefault="000A5317" w:rsidP="007F50D9">
      <w:pPr>
        <w:rPr>
          <w:rFonts w:ascii="Times New Roman" w:hAnsi="Times New Roman" w:cs="Times New Roman"/>
          <w:sz w:val="24"/>
          <w:szCs w:val="24"/>
        </w:rPr>
      </w:pPr>
    </w:p>
    <w:p w:rsidR="000A5317" w:rsidRPr="0081064E" w:rsidRDefault="000A5317" w:rsidP="007F50D9">
      <w:pPr>
        <w:rPr>
          <w:rFonts w:ascii="Times New Roman" w:hAnsi="Times New Roman" w:cs="Times New Roman"/>
          <w:sz w:val="24"/>
          <w:szCs w:val="24"/>
        </w:rPr>
      </w:pPr>
    </w:p>
    <w:p w:rsidR="000A5317" w:rsidRPr="000A5317" w:rsidRDefault="000A5317" w:rsidP="000A5317">
      <w:pPr>
        <w:rPr>
          <w:rFonts w:ascii="Times New Roman" w:hAnsi="Times New Roman" w:cs="Times New Roman"/>
          <w:b/>
          <w:sz w:val="30"/>
          <w:szCs w:val="30"/>
        </w:rPr>
      </w:pPr>
      <w:r>
        <w:rPr>
          <w:rFonts w:ascii="Times New Roman" w:hAnsi="Times New Roman" w:cs="Times New Roman"/>
          <w:noProof/>
          <w:lang w:eastAsia="en-CA"/>
        </w:rPr>
        <w:lastRenderedPageBreak/>
        <w:drawing>
          <wp:anchor distT="0" distB="0" distL="114300" distR="114300" simplePos="0" relativeHeight="251668480" behindDoc="0" locked="0" layoutInCell="1" allowOverlap="1" wp14:anchorId="0ADFE52F" wp14:editId="4A67E908">
            <wp:simplePos x="0" y="0"/>
            <wp:positionH relativeFrom="margin">
              <wp:posOffset>-808355</wp:posOffset>
            </wp:positionH>
            <wp:positionV relativeFrom="margin">
              <wp:align>top</wp:align>
            </wp:positionV>
            <wp:extent cx="3561715" cy="4401820"/>
            <wp:effectExtent l="0" t="0" r="635" b="0"/>
            <wp:wrapSquare wrapText="bothSides"/>
            <wp:docPr id="12" name="Picture 12" descr="C:\Users\Brandon\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on\Desktop\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171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5317">
        <w:rPr>
          <w:rFonts w:ascii="Times New Roman" w:hAnsi="Times New Roman" w:cs="Times New Roman"/>
          <w:b/>
          <w:sz w:val="30"/>
          <w:szCs w:val="30"/>
        </w:rPr>
        <w:t>Retire Primary Scenario:</w:t>
      </w:r>
    </w:p>
    <w:p w:rsidR="000A5317" w:rsidRPr="0081064E" w:rsidRDefault="000A5317" w:rsidP="000A5317">
      <w:pPr>
        <w:rPr>
          <w:rFonts w:ascii="Times New Roman" w:hAnsi="Times New Roman" w:cs="Times New Roman"/>
          <w:sz w:val="24"/>
          <w:szCs w:val="24"/>
        </w:rPr>
      </w:pPr>
      <w:r w:rsidRPr="0081064E">
        <w:rPr>
          <w:rFonts w:ascii="Times New Roman" w:hAnsi="Times New Roman" w:cs="Times New Roman"/>
          <w:sz w:val="24"/>
          <w:szCs w:val="24"/>
        </w:rPr>
        <w:t>Retire scenario is for when the user decides to remove a robot team from the game, but not delete the team file.</w:t>
      </w: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Retire happens when the user decides to remove an robot team</w:t>
      </w:r>
    </w:p>
    <w:p w:rsidR="000A5317" w:rsidRPr="0081064E" w:rsidRDefault="000A5317" w:rsidP="000A5317">
      <w:pPr>
        <w:pStyle w:val="ListParagraph"/>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A popup would appear displaying the robot team that is going to be freeze with its statistics, with two option, Freeze and Cancel</w:t>
      </w:r>
    </w:p>
    <w:p w:rsidR="000A5317" w:rsidRPr="000A5317" w:rsidRDefault="000A5317" w:rsidP="000A5317">
      <w:pPr>
        <w:spacing w:before="0" w:after="160" w:line="259" w:lineRule="auto"/>
        <w:rPr>
          <w:rFonts w:ascii="Times New Roman" w:hAnsi="Times New Roman" w:cs="Times New Roman"/>
          <w:sz w:val="24"/>
          <w:szCs w:val="24"/>
        </w:rPr>
      </w:pPr>
    </w:p>
    <w:p w:rsidR="000A5317"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user pressed Freeze</w:t>
      </w:r>
    </w:p>
    <w:p w:rsidR="000A5317" w:rsidRPr="000A5317" w:rsidRDefault="000A5317" w:rsidP="000A5317">
      <w:pPr>
        <w:spacing w:before="0" w:after="160" w:line="259" w:lineRule="auto"/>
        <w:rPr>
          <w:rFonts w:ascii="Times New Roman" w:hAnsi="Times New Roman" w:cs="Times New Roman"/>
          <w:sz w:val="24"/>
          <w:szCs w:val="24"/>
        </w:rPr>
      </w:pPr>
    </w:p>
    <w:p w:rsidR="000A5317" w:rsidRPr="0081064E" w:rsidRDefault="000A5317" w:rsidP="000A5317">
      <w:pPr>
        <w:pStyle w:val="ListParagraph"/>
        <w:numPr>
          <w:ilvl w:val="0"/>
          <w:numId w:val="25"/>
        </w:numPr>
        <w:spacing w:before="0" w:after="160" w:line="259" w:lineRule="auto"/>
        <w:rPr>
          <w:rFonts w:ascii="Times New Roman" w:hAnsi="Times New Roman" w:cs="Times New Roman"/>
          <w:sz w:val="24"/>
          <w:szCs w:val="24"/>
        </w:rPr>
      </w:pPr>
      <w:r w:rsidRPr="0081064E">
        <w:rPr>
          <w:rFonts w:ascii="Times New Roman" w:hAnsi="Times New Roman" w:cs="Times New Roman"/>
          <w:sz w:val="24"/>
          <w:szCs w:val="24"/>
        </w:rPr>
        <w:t>The game would freeze the team, making the team’s name available for use</w:t>
      </w: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3C19B2" w:rsidRDefault="003C19B2"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0A5317" w:rsidRDefault="000A5317" w:rsidP="003C19B2">
      <w:pPr>
        <w:rPr>
          <w:rFonts w:ascii="Times New Roman" w:hAnsi="Times New Roman" w:cs="Times New Roman"/>
          <w:b/>
          <w:sz w:val="32"/>
          <w:szCs w:val="32"/>
        </w:rPr>
      </w:pPr>
    </w:p>
    <w:p w:rsidR="00302F1F" w:rsidRDefault="00302F1F" w:rsidP="003C19B2">
      <w:pPr>
        <w:rPr>
          <w:rFonts w:ascii="Times New Roman" w:hAnsi="Times New Roman" w:cs="Times New Roman"/>
          <w:b/>
          <w:sz w:val="32"/>
          <w:szCs w:val="32"/>
        </w:rPr>
      </w:pPr>
    </w:p>
    <w:p w:rsidR="003C19B2" w:rsidRPr="00FA1A87" w:rsidRDefault="003C19B2" w:rsidP="003C19B2">
      <w:pPr>
        <w:rPr>
          <w:rFonts w:ascii="Times New Roman" w:hAnsi="Times New Roman" w:cs="Times New Roman"/>
          <w:b/>
          <w:sz w:val="32"/>
          <w:szCs w:val="32"/>
        </w:rPr>
      </w:pPr>
      <w:r w:rsidRPr="00560BED">
        <w:rPr>
          <w:rFonts w:ascii="Times New Roman" w:hAnsi="Times New Roman" w:cs="Times New Roman"/>
          <w:b/>
          <w:sz w:val="32"/>
          <w:szCs w:val="32"/>
        </w:rPr>
        <w:lastRenderedPageBreak/>
        <w:t>Spectator Mode</w:t>
      </w:r>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 xml:space="preserve">Once all of the human players in the game have forfeited or died the game will enter into spectator mode. In this mode the player(s) will not be playing but rather watching the remaining AI computer players make their moves. When in this mode the button options for “Move”, “Shoot”, and “End Turn” </w:t>
      </w:r>
      <w:r>
        <w:rPr>
          <w:rFonts w:ascii="Times New Roman" w:hAnsi="Times New Roman" w:cs="Times New Roman"/>
          <w:sz w:val="24"/>
          <w:szCs w:val="24"/>
        </w:rPr>
        <w:t>will be changed to “Pause/Play”, “Fast Forward”, “End Game”</w:t>
      </w:r>
      <w:r w:rsidRPr="00560BED">
        <w:rPr>
          <w:rFonts w:ascii="Times New Roman" w:hAnsi="Times New Roman" w:cs="Times New Roman"/>
          <w:sz w:val="24"/>
          <w:szCs w:val="24"/>
        </w:rPr>
        <w:t xml:space="preserve">, “Fog of War”. During spectator mode the game will carry out based on time, regulating the speed of the computer player’s movements based on a timer. (Once every second the computer AI will make a move for example). This is why we have the need for speed controls in the spectator mode. </w:t>
      </w:r>
    </w:p>
    <w:p w:rsidR="003C19B2" w:rsidRPr="00560BED" w:rsidRDefault="003C19B2" w:rsidP="003C19B2">
      <w:pPr>
        <w:ind w:firstLine="720"/>
        <w:rPr>
          <w:rFonts w:ascii="Times New Roman" w:hAnsi="Times New Roman" w:cs="Times New Roman"/>
          <w:sz w:val="24"/>
          <w:szCs w:val="24"/>
        </w:rPr>
      </w:pPr>
      <w:r w:rsidRPr="00560BED">
        <w:rPr>
          <w:rFonts w:ascii="Times New Roman" w:hAnsi="Times New Roman" w:cs="Times New Roman"/>
          <w:sz w:val="24"/>
          <w:szCs w:val="24"/>
        </w:rPr>
        <w:t>The fast forward control allows for quick viewing of the game and the pause button allows for the spectator time to view the board. The fog of war button is an on/off toggle for the fog of war view of the board. If the toggle is turned on then the spectator will only be able to see what the computer player can see of who’s turn it is. If the toggle is off, then the spectator can see the entire board regardless of which team’s turn it is. To exit spectator mode the spectator can press “End Game”. This button will skip all remaining turns of the computer players and show the Victory box displaying the stats of all the robots in the winning team.</w:t>
      </w:r>
    </w:p>
    <w:p w:rsidR="00F95DD5" w:rsidRDefault="00F95DD5">
      <w:pPr>
        <w:rPr>
          <w:rFonts w:ascii="Times New Roman" w:hAnsi="Times New Roman" w:cs="Times New Roman"/>
        </w:rPr>
      </w:pPr>
    </w:p>
    <w:p w:rsidR="006F5F16" w:rsidRDefault="006F5F16">
      <w:pPr>
        <w:rPr>
          <w:rFonts w:ascii="Times New Roman" w:hAnsi="Times New Roman" w:cs="Times New Roman"/>
        </w:rPr>
      </w:pPr>
    </w:p>
    <w:p w:rsidR="006F5F16" w:rsidRPr="006F5F16" w:rsidRDefault="006F5F16">
      <w:pPr>
        <w:rPr>
          <w:rFonts w:ascii="Times New Roman" w:hAnsi="Times New Roman" w:cs="Times New Roman"/>
          <w:b/>
          <w:sz w:val="30"/>
          <w:szCs w:val="30"/>
          <w:u w:val="single"/>
        </w:rPr>
      </w:pPr>
      <w:r>
        <w:rPr>
          <w:rFonts w:ascii="Times New Roman" w:hAnsi="Times New Roman" w:cs="Times New Roman"/>
          <w:b/>
          <w:sz w:val="30"/>
          <w:szCs w:val="30"/>
          <w:u w:val="single"/>
        </w:rPr>
        <w:t>The Team</w:t>
      </w:r>
    </w:p>
    <w:p w:rsidR="006F5F16" w:rsidRPr="000B45FA" w:rsidRDefault="006F5F16" w:rsidP="006F5F16">
      <w:pPr>
        <w:ind w:firstLine="720"/>
        <w:rPr>
          <w:rFonts w:ascii="Times New Roman" w:hAnsi="Times New Roman" w:cs="Times New Roman"/>
          <w:sz w:val="24"/>
          <w:szCs w:val="24"/>
        </w:rPr>
      </w:pPr>
      <w:r w:rsidRPr="000B45FA">
        <w:rPr>
          <w:rFonts w:ascii="Times New Roman" w:hAnsi="Times New Roman" w:cs="Times New Roman"/>
          <w:sz w:val="24"/>
          <w:szCs w:val="24"/>
        </w:rPr>
        <w:t xml:space="preserve">We are team C4, made up of Yu, Ixabat, Daniel, Kevin, and Brandon. Each member has their own unique skillset that makes us an overall well-rounded team. Decisions are decided in a democratic fashion with emphasis on member-input. Communication is frequent and meetings are organized multiple days a week to ensure members are up-to-date on current objectives. Our team is making use of Git </w:t>
      </w:r>
      <w:r>
        <w:rPr>
          <w:rFonts w:ascii="Times New Roman" w:hAnsi="Times New Roman" w:cs="Times New Roman"/>
          <w:sz w:val="24"/>
          <w:szCs w:val="24"/>
        </w:rPr>
        <w:t>as our form of version-control.</w:t>
      </w:r>
    </w:p>
    <w:p w:rsidR="006F5F16" w:rsidRPr="000B45FA" w:rsidRDefault="006F5F16">
      <w:pPr>
        <w:rPr>
          <w:rFonts w:ascii="Times New Roman" w:hAnsi="Times New Roman" w:cs="Times New Roman"/>
        </w:rPr>
      </w:pPr>
    </w:p>
    <w:sectPr w:rsidR="006F5F16" w:rsidRPr="000B45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6B2" w:rsidRDefault="00A026B2" w:rsidP="007C0418">
      <w:pPr>
        <w:spacing w:before="0" w:after="0" w:line="240" w:lineRule="auto"/>
      </w:pPr>
      <w:r>
        <w:separator/>
      </w:r>
    </w:p>
  </w:endnote>
  <w:endnote w:type="continuationSeparator" w:id="0">
    <w:p w:rsidR="00A026B2" w:rsidRDefault="00A026B2" w:rsidP="007C04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6B2" w:rsidRDefault="00A026B2" w:rsidP="007C0418">
      <w:pPr>
        <w:spacing w:before="0" w:after="0" w:line="240" w:lineRule="auto"/>
      </w:pPr>
      <w:r>
        <w:separator/>
      </w:r>
    </w:p>
  </w:footnote>
  <w:footnote w:type="continuationSeparator" w:id="0">
    <w:p w:rsidR="00A026B2" w:rsidRDefault="00A026B2" w:rsidP="007C04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1" w15:restartNumberingAfterBreak="0">
    <w:nsid w:val="00000002"/>
    <w:multiLevelType w:val="multilevel"/>
    <w:tmpl w:val="0000000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15:restartNumberingAfterBreak="0">
    <w:nsid w:val="00000003"/>
    <w:multiLevelType w:val="multilevel"/>
    <w:tmpl w:val="00000003"/>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15:restartNumberingAfterBreak="0">
    <w:nsid w:val="00000005"/>
    <w:multiLevelType w:val="multilevel"/>
    <w:tmpl w:val="00000005"/>
    <w:lvl w:ilvl="0">
      <w:start w:val="1"/>
      <w:numFmt w:val="bullet"/>
      <w:lvlText w:val=""/>
      <w:lvlJc w:val="left"/>
      <w:pPr>
        <w:tabs>
          <w:tab w:val="num" w:pos="1789"/>
        </w:tabs>
        <w:ind w:left="1789" w:hanging="360"/>
      </w:pPr>
      <w:rPr>
        <w:rFonts w:ascii="Symbol" w:hAnsi="Symbol" w:cs="OpenSymbol"/>
      </w:rPr>
    </w:lvl>
    <w:lvl w:ilvl="1">
      <w:start w:val="1"/>
      <w:numFmt w:val="bullet"/>
      <w:lvlText w:val="◦"/>
      <w:lvlJc w:val="left"/>
      <w:pPr>
        <w:tabs>
          <w:tab w:val="num" w:pos="2149"/>
        </w:tabs>
        <w:ind w:left="2149" w:hanging="360"/>
      </w:pPr>
      <w:rPr>
        <w:rFonts w:ascii="OpenSymbol" w:hAnsi="OpenSymbol" w:cs="OpenSymbol"/>
      </w:rPr>
    </w:lvl>
    <w:lvl w:ilvl="2">
      <w:start w:val="1"/>
      <w:numFmt w:val="bullet"/>
      <w:lvlText w:val="▪"/>
      <w:lvlJc w:val="left"/>
      <w:pPr>
        <w:tabs>
          <w:tab w:val="num" w:pos="2509"/>
        </w:tabs>
        <w:ind w:left="2509" w:hanging="360"/>
      </w:pPr>
      <w:rPr>
        <w:rFonts w:ascii="OpenSymbol" w:hAnsi="OpenSymbol" w:cs="OpenSymbol"/>
      </w:rPr>
    </w:lvl>
    <w:lvl w:ilvl="3">
      <w:start w:val="1"/>
      <w:numFmt w:val="bullet"/>
      <w:lvlText w:val=""/>
      <w:lvlJc w:val="left"/>
      <w:pPr>
        <w:tabs>
          <w:tab w:val="num" w:pos="2869"/>
        </w:tabs>
        <w:ind w:left="2869" w:hanging="360"/>
      </w:pPr>
      <w:rPr>
        <w:rFonts w:ascii="Symbol" w:hAnsi="Symbol" w:cs="OpenSymbol"/>
      </w:rPr>
    </w:lvl>
    <w:lvl w:ilvl="4">
      <w:start w:val="1"/>
      <w:numFmt w:val="bullet"/>
      <w:lvlText w:val="◦"/>
      <w:lvlJc w:val="left"/>
      <w:pPr>
        <w:tabs>
          <w:tab w:val="num" w:pos="3229"/>
        </w:tabs>
        <w:ind w:left="3229" w:hanging="360"/>
      </w:pPr>
      <w:rPr>
        <w:rFonts w:ascii="OpenSymbol" w:hAnsi="OpenSymbol" w:cs="OpenSymbol"/>
      </w:rPr>
    </w:lvl>
    <w:lvl w:ilvl="5">
      <w:start w:val="1"/>
      <w:numFmt w:val="bullet"/>
      <w:lvlText w:val="▪"/>
      <w:lvlJc w:val="left"/>
      <w:pPr>
        <w:tabs>
          <w:tab w:val="num" w:pos="3589"/>
        </w:tabs>
        <w:ind w:left="3589" w:hanging="360"/>
      </w:pPr>
      <w:rPr>
        <w:rFonts w:ascii="OpenSymbol" w:hAnsi="OpenSymbol" w:cs="OpenSymbol"/>
      </w:rPr>
    </w:lvl>
    <w:lvl w:ilvl="6">
      <w:start w:val="1"/>
      <w:numFmt w:val="bullet"/>
      <w:lvlText w:val=""/>
      <w:lvlJc w:val="left"/>
      <w:pPr>
        <w:tabs>
          <w:tab w:val="num" w:pos="3949"/>
        </w:tabs>
        <w:ind w:left="3949" w:hanging="360"/>
      </w:pPr>
      <w:rPr>
        <w:rFonts w:ascii="Symbol" w:hAnsi="Symbol" w:cs="OpenSymbol"/>
      </w:rPr>
    </w:lvl>
    <w:lvl w:ilvl="7">
      <w:start w:val="1"/>
      <w:numFmt w:val="bullet"/>
      <w:lvlText w:val="◦"/>
      <w:lvlJc w:val="left"/>
      <w:pPr>
        <w:tabs>
          <w:tab w:val="num" w:pos="4309"/>
        </w:tabs>
        <w:ind w:left="4309" w:hanging="360"/>
      </w:pPr>
      <w:rPr>
        <w:rFonts w:ascii="OpenSymbol" w:hAnsi="OpenSymbol" w:cs="OpenSymbol"/>
      </w:rPr>
    </w:lvl>
    <w:lvl w:ilvl="8">
      <w:start w:val="1"/>
      <w:numFmt w:val="bullet"/>
      <w:lvlText w:val="▪"/>
      <w:lvlJc w:val="left"/>
      <w:pPr>
        <w:tabs>
          <w:tab w:val="num" w:pos="4669"/>
        </w:tabs>
        <w:ind w:left="4669" w:hanging="360"/>
      </w:pPr>
      <w:rPr>
        <w:rFonts w:ascii="OpenSymbol" w:hAnsi="OpenSymbol" w:cs="OpenSymbol"/>
      </w:rPr>
    </w:lvl>
  </w:abstractNum>
  <w:abstractNum w:abstractNumId="5" w15:restartNumberingAfterBreak="0">
    <w:nsid w:val="00000006"/>
    <w:multiLevelType w:val="multilevel"/>
    <w:tmpl w:val="0000000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multilevel"/>
    <w:tmpl w:val="00000007"/>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7" w15:restartNumberingAfterBreak="0">
    <w:nsid w:val="00000008"/>
    <w:multiLevelType w:val="multilevel"/>
    <w:tmpl w:val="00000008"/>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8"/>
        </w:tabs>
        <w:ind w:left="2138" w:hanging="360"/>
      </w:pPr>
      <w:rPr>
        <w:rFonts w:ascii="Symbol" w:hAnsi="Symbol" w:cs="OpenSymbol"/>
      </w:rPr>
    </w:lvl>
    <w:lvl w:ilvl="1">
      <w:start w:val="1"/>
      <w:numFmt w:val="bullet"/>
      <w:lvlText w:val="◦"/>
      <w:lvlJc w:val="left"/>
      <w:pPr>
        <w:tabs>
          <w:tab w:val="num" w:pos="2498"/>
        </w:tabs>
        <w:ind w:left="2498" w:hanging="360"/>
      </w:pPr>
      <w:rPr>
        <w:rFonts w:ascii="OpenSymbol" w:hAnsi="OpenSymbol" w:cs="OpenSymbol"/>
      </w:rPr>
    </w:lvl>
    <w:lvl w:ilvl="2">
      <w:start w:val="1"/>
      <w:numFmt w:val="bullet"/>
      <w:lvlText w:val="▪"/>
      <w:lvlJc w:val="left"/>
      <w:pPr>
        <w:tabs>
          <w:tab w:val="num" w:pos="2858"/>
        </w:tabs>
        <w:ind w:left="2858" w:hanging="360"/>
      </w:pPr>
      <w:rPr>
        <w:rFonts w:ascii="OpenSymbol" w:hAnsi="OpenSymbol" w:cs="OpenSymbol"/>
      </w:rPr>
    </w:lvl>
    <w:lvl w:ilvl="3">
      <w:start w:val="1"/>
      <w:numFmt w:val="bullet"/>
      <w:lvlText w:val=""/>
      <w:lvlJc w:val="left"/>
      <w:pPr>
        <w:tabs>
          <w:tab w:val="num" w:pos="3218"/>
        </w:tabs>
        <w:ind w:left="3218" w:hanging="360"/>
      </w:pPr>
      <w:rPr>
        <w:rFonts w:ascii="Symbol" w:hAnsi="Symbol" w:cs="OpenSymbol"/>
      </w:rPr>
    </w:lvl>
    <w:lvl w:ilvl="4">
      <w:start w:val="1"/>
      <w:numFmt w:val="bullet"/>
      <w:lvlText w:val="◦"/>
      <w:lvlJc w:val="left"/>
      <w:pPr>
        <w:tabs>
          <w:tab w:val="num" w:pos="3578"/>
        </w:tabs>
        <w:ind w:left="3578" w:hanging="360"/>
      </w:pPr>
      <w:rPr>
        <w:rFonts w:ascii="OpenSymbol" w:hAnsi="OpenSymbol" w:cs="OpenSymbol"/>
      </w:rPr>
    </w:lvl>
    <w:lvl w:ilvl="5">
      <w:start w:val="1"/>
      <w:numFmt w:val="bullet"/>
      <w:lvlText w:val="▪"/>
      <w:lvlJc w:val="left"/>
      <w:pPr>
        <w:tabs>
          <w:tab w:val="num" w:pos="3938"/>
        </w:tabs>
        <w:ind w:left="3938" w:hanging="360"/>
      </w:pPr>
      <w:rPr>
        <w:rFonts w:ascii="OpenSymbol" w:hAnsi="OpenSymbol" w:cs="OpenSymbol"/>
      </w:rPr>
    </w:lvl>
    <w:lvl w:ilvl="6">
      <w:start w:val="1"/>
      <w:numFmt w:val="bullet"/>
      <w:lvlText w:val=""/>
      <w:lvlJc w:val="left"/>
      <w:pPr>
        <w:tabs>
          <w:tab w:val="num" w:pos="4298"/>
        </w:tabs>
        <w:ind w:left="4298" w:hanging="360"/>
      </w:pPr>
      <w:rPr>
        <w:rFonts w:ascii="Symbol" w:hAnsi="Symbol" w:cs="OpenSymbol"/>
      </w:rPr>
    </w:lvl>
    <w:lvl w:ilvl="7">
      <w:start w:val="1"/>
      <w:numFmt w:val="bullet"/>
      <w:lvlText w:val="◦"/>
      <w:lvlJc w:val="left"/>
      <w:pPr>
        <w:tabs>
          <w:tab w:val="num" w:pos="4658"/>
        </w:tabs>
        <w:ind w:left="4658" w:hanging="360"/>
      </w:pPr>
      <w:rPr>
        <w:rFonts w:ascii="OpenSymbol" w:hAnsi="OpenSymbol" w:cs="OpenSymbol"/>
      </w:rPr>
    </w:lvl>
    <w:lvl w:ilvl="8">
      <w:start w:val="1"/>
      <w:numFmt w:val="bullet"/>
      <w:lvlText w:val="▪"/>
      <w:lvlJc w:val="left"/>
      <w:pPr>
        <w:tabs>
          <w:tab w:val="num" w:pos="5018"/>
        </w:tabs>
        <w:ind w:left="5018" w:hanging="360"/>
      </w:pPr>
      <w:rPr>
        <w:rFonts w:ascii="OpenSymbol" w:hAnsi="OpenSymbol" w:cs="OpenSymbol"/>
      </w:rPr>
    </w:lvl>
  </w:abstractNum>
  <w:abstractNum w:abstractNumId="9" w15:restartNumberingAfterBreak="0">
    <w:nsid w:val="01D570F1"/>
    <w:multiLevelType w:val="hybridMultilevel"/>
    <w:tmpl w:val="3C20E30A"/>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2773276"/>
    <w:multiLevelType w:val="hybridMultilevel"/>
    <w:tmpl w:val="8DD0DE8E"/>
    <w:lvl w:ilvl="0" w:tplc="866A1C58">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A25529F"/>
    <w:multiLevelType w:val="hybridMultilevel"/>
    <w:tmpl w:val="DD2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73327"/>
    <w:multiLevelType w:val="hybridMultilevel"/>
    <w:tmpl w:val="63C04C2C"/>
    <w:lvl w:ilvl="0" w:tplc="47C4C1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947360"/>
    <w:multiLevelType w:val="hybridMultilevel"/>
    <w:tmpl w:val="CE9CCDA6"/>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EA1E23"/>
    <w:multiLevelType w:val="hybridMultilevel"/>
    <w:tmpl w:val="4B2418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B1C2B71"/>
    <w:multiLevelType w:val="hybridMultilevel"/>
    <w:tmpl w:val="A1D85BDE"/>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B2235"/>
    <w:multiLevelType w:val="hybridMultilevel"/>
    <w:tmpl w:val="4C108AD0"/>
    <w:lvl w:ilvl="0" w:tplc="47C4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FB6B64"/>
    <w:multiLevelType w:val="hybridMultilevel"/>
    <w:tmpl w:val="495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E0A1A7C"/>
    <w:multiLevelType w:val="hybridMultilevel"/>
    <w:tmpl w:val="46766A62"/>
    <w:lvl w:ilvl="0" w:tplc="56D829A4">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7C598B"/>
    <w:multiLevelType w:val="hybridMultilevel"/>
    <w:tmpl w:val="FA7E66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3D55901"/>
    <w:multiLevelType w:val="hybridMultilevel"/>
    <w:tmpl w:val="93C6A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55A4319E"/>
    <w:multiLevelType w:val="hybridMultilevel"/>
    <w:tmpl w:val="41ACDB62"/>
    <w:lvl w:ilvl="0" w:tplc="47C4C1A8">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D56D0"/>
    <w:multiLevelType w:val="hybridMultilevel"/>
    <w:tmpl w:val="83889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A2208D"/>
    <w:multiLevelType w:val="hybridMultilevel"/>
    <w:tmpl w:val="03EA8914"/>
    <w:lvl w:ilvl="0" w:tplc="FD7AB5C0">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7D074586"/>
    <w:multiLevelType w:val="hybridMultilevel"/>
    <w:tmpl w:val="BC8025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7"/>
  </w:num>
  <w:num w:numId="12">
    <w:abstractNumId w:val="11"/>
  </w:num>
  <w:num w:numId="13">
    <w:abstractNumId w:val="15"/>
  </w:num>
  <w:num w:numId="14">
    <w:abstractNumId w:val="18"/>
  </w:num>
  <w:num w:numId="15">
    <w:abstractNumId w:val="9"/>
  </w:num>
  <w:num w:numId="16">
    <w:abstractNumId w:val="12"/>
  </w:num>
  <w:num w:numId="17">
    <w:abstractNumId w:val="13"/>
  </w:num>
  <w:num w:numId="18">
    <w:abstractNumId w:val="16"/>
  </w:num>
  <w:num w:numId="19">
    <w:abstractNumId w:val="21"/>
  </w:num>
  <w:num w:numId="20">
    <w:abstractNumId w:val="23"/>
  </w:num>
  <w:num w:numId="21">
    <w:abstractNumId w:val="19"/>
  </w:num>
  <w:num w:numId="22">
    <w:abstractNumId w:val="10"/>
  </w:num>
  <w:num w:numId="23">
    <w:abstractNumId w:val="24"/>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3C"/>
    <w:rsid w:val="00051C7C"/>
    <w:rsid w:val="000549C7"/>
    <w:rsid w:val="000775B8"/>
    <w:rsid w:val="0008444F"/>
    <w:rsid w:val="000919ED"/>
    <w:rsid w:val="000A5317"/>
    <w:rsid w:val="000B45FA"/>
    <w:rsid w:val="000D30A7"/>
    <w:rsid w:val="00145897"/>
    <w:rsid w:val="00164C89"/>
    <w:rsid w:val="00233F32"/>
    <w:rsid w:val="0027125C"/>
    <w:rsid w:val="00285F46"/>
    <w:rsid w:val="002E11BC"/>
    <w:rsid w:val="002F2681"/>
    <w:rsid w:val="00302F1F"/>
    <w:rsid w:val="003128D8"/>
    <w:rsid w:val="003C19B2"/>
    <w:rsid w:val="003C3333"/>
    <w:rsid w:val="003D185C"/>
    <w:rsid w:val="003D279F"/>
    <w:rsid w:val="004B3E3C"/>
    <w:rsid w:val="004C479F"/>
    <w:rsid w:val="00560BED"/>
    <w:rsid w:val="005A7C33"/>
    <w:rsid w:val="0069736E"/>
    <w:rsid w:val="006F5F16"/>
    <w:rsid w:val="007725EF"/>
    <w:rsid w:val="00791B50"/>
    <w:rsid w:val="00794C6F"/>
    <w:rsid w:val="007A458E"/>
    <w:rsid w:val="007C0418"/>
    <w:rsid w:val="007F50D9"/>
    <w:rsid w:val="008A3C6C"/>
    <w:rsid w:val="009D172C"/>
    <w:rsid w:val="00A026B2"/>
    <w:rsid w:val="00A02DC1"/>
    <w:rsid w:val="00AA5BA6"/>
    <w:rsid w:val="00AA62C6"/>
    <w:rsid w:val="00B84335"/>
    <w:rsid w:val="00B94BFB"/>
    <w:rsid w:val="00BB5DFB"/>
    <w:rsid w:val="00C27383"/>
    <w:rsid w:val="00C324A7"/>
    <w:rsid w:val="00C75600"/>
    <w:rsid w:val="00CD0623"/>
    <w:rsid w:val="00D23BB1"/>
    <w:rsid w:val="00D45E17"/>
    <w:rsid w:val="00D755A8"/>
    <w:rsid w:val="00DB3961"/>
    <w:rsid w:val="00F95DD5"/>
    <w:rsid w:val="00FA1A87"/>
    <w:rsid w:val="00FA46CC"/>
    <w:rsid w:val="00FB0B0D"/>
    <w:rsid w:val="00FC73C8"/>
    <w:rsid w:val="00FF1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4501"/>
  <w15:chartTrackingRefBased/>
  <w15:docId w15:val="{5799BEF4-611F-48FC-A4B6-04EC3886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418"/>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18"/>
  </w:style>
  <w:style w:type="paragraph" w:styleId="Footer">
    <w:name w:val="footer"/>
    <w:basedOn w:val="Normal"/>
    <w:link w:val="FooterChar"/>
    <w:uiPriority w:val="99"/>
    <w:unhideWhenUsed/>
    <w:rsid w:val="007C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18"/>
  </w:style>
  <w:style w:type="paragraph" w:styleId="ListParagraph">
    <w:name w:val="List Paragraph"/>
    <w:basedOn w:val="Normal"/>
    <w:uiPriority w:val="34"/>
    <w:qFormat/>
    <w:rsid w:val="007C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1947">
      <w:bodyDiv w:val="1"/>
      <w:marLeft w:val="0"/>
      <w:marRight w:val="0"/>
      <w:marTop w:val="0"/>
      <w:marBottom w:val="0"/>
      <w:divBdr>
        <w:top w:val="none" w:sz="0" w:space="0" w:color="auto"/>
        <w:left w:val="none" w:sz="0" w:space="0" w:color="auto"/>
        <w:bottom w:val="none" w:sz="0" w:space="0" w:color="auto"/>
        <w:right w:val="none" w:sz="0" w:space="0" w:color="auto"/>
      </w:divBdr>
    </w:div>
    <w:div w:id="1738359049">
      <w:bodyDiv w:val="1"/>
      <w:marLeft w:val="0"/>
      <w:marRight w:val="0"/>
      <w:marTop w:val="0"/>
      <w:marBottom w:val="0"/>
      <w:divBdr>
        <w:top w:val="none" w:sz="0" w:space="0" w:color="auto"/>
        <w:left w:val="none" w:sz="0" w:space="0" w:color="auto"/>
        <w:bottom w:val="none" w:sz="0" w:space="0" w:color="auto"/>
        <w:right w:val="none" w:sz="0" w:space="0" w:color="auto"/>
      </w:divBdr>
    </w:div>
    <w:div w:id="194433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21</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Brandon Jamieson</cp:lastModifiedBy>
  <cp:revision>39</cp:revision>
  <dcterms:created xsi:type="dcterms:W3CDTF">2016-10-02T04:57:00Z</dcterms:created>
  <dcterms:modified xsi:type="dcterms:W3CDTF">2016-10-02T18:25:00Z</dcterms:modified>
</cp:coreProperties>
</file>